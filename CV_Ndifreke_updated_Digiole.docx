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D24B7" w14:textId="77777777" w:rsidR="0015514B" w:rsidRDefault="0015514B" w:rsidP="00315E9A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tabs>
          <w:tab w:val="right" w:pos="9360"/>
        </w:tabs>
        <w:jc w:val="center"/>
      </w:pPr>
      <w:r>
        <w:rPr>
          <w:rFonts w:ascii="Calibri" w:hAnsi="Calibri" w:cs="Calibri"/>
          <w:b/>
          <w:sz w:val="36"/>
          <w:szCs w:val="36"/>
        </w:rPr>
        <w:t>Ndifreke Sunday OKORIE</w:t>
      </w:r>
    </w:p>
    <w:p w14:paraId="10C63CCD" w14:textId="450BEA69" w:rsidR="0015514B" w:rsidRPr="000F56A4" w:rsidRDefault="001105C8" w:rsidP="00315E9A">
      <w:pPr>
        <w:tabs>
          <w:tab w:val="right" w:pos="8640"/>
        </w:tabs>
        <w:jc w:val="center"/>
        <w:rPr>
          <w:rFonts w:ascii="Calibri" w:hAnsi="Calibri" w:cs="Calibri"/>
          <w:sz w:val="22"/>
          <w:szCs w:val="22"/>
          <w:lang w:val="fr-FR"/>
        </w:rPr>
      </w:pPr>
      <w:r w:rsidRPr="000F56A4">
        <w:rPr>
          <w:rFonts w:ascii="Calibri" w:hAnsi="Calibri" w:cs="Calibri"/>
          <w:sz w:val="22"/>
          <w:szCs w:val="22"/>
          <w:lang w:val="fr-FR"/>
        </w:rPr>
        <w:t xml:space="preserve">Vanha Turuntie 75 C15, Espoo. Zip Code </w:t>
      </w:r>
      <w:r w:rsidR="0062058D" w:rsidRPr="000F56A4">
        <w:rPr>
          <w:rFonts w:ascii="Calibri" w:hAnsi="Calibri" w:cs="Calibri"/>
          <w:sz w:val="22"/>
          <w:szCs w:val="22"/>
          <w:lang w:val="fr-FR"/>
        </w:rPr>
        <w:t>02740 •</w:t>
      </w:r>
      <w:r w:rsidR="00211076" w:rsidRPr="000F56A4">
        <w:rPr>
          <w:rFonts w:ascii="Calibri" w:hAnsi="Calibri" w:cs="Calibri"/>
          <w:sz w:val="22"/>
          <w:szCs w:val="22"/>
          <w:lang w:val="fr-FR"/>
        </w:rPr>
        <w:t xml:space="preserve">  +358 468955815</w:t>
      </w:r>
      <w:r w:rsidR="0015514B" w:rsidRPr="000F56A4">
        <w:rPr>
          <w:rFonts w:ascii="Calibri" w:hAnsi="Calibri" w:cs="Calibri"/>
          <w:sz w:val="22"/>
          <w:szCs w:val="22"/>
          <w:lang w:val="fr-FR"/>
        </w:rPr>
        <w:t xml:space="preserve"> </w:t>
      </w:r>
      <w:r w:rsidR="0015514B" w:rsidRPr="000F56A4">
        <w:rPr>
          <w:rFonts w:ascii="Calibri" w:hAnsi="Calibri" w:cs="Calibri"/>
          <w:b/>
          <w:sz w:val="22"/>
          <w:szCs w:val="22"/>
          <w:lang w:val="fr-FR"/>
        </w:rPr>
        <w:t xml:space="preserve"> </w:t>
      </w:r>
      <w:r w:rsidR="0015514B" w:rsidRPr="000F56A4">
        <w:rPr>
          <w:rFonts w:ascii="Calibri" w:hAnsi="Calibri" w:cs="Calibri"/>
          <w:sz w:val="22"/>
          <w:szCs w:val="22"/>
          <w:lang w:val="fr-FR"/>
        </w:rPr>
        <w:t>• ndi7@yahoo.co.uk</w:t>
      </w:r>
    </w:p>
    <w:p w14:paraId="2017406B" w14:textId="77777777" w:rsidR="00315E9A" w:rsidRPr="000F56A4" w:rsidRDefault="00315E9A">
      <w:pPr>
        <w:tabs>
          <w:tab w:val="right" w:pos="8640"/>
        </w:tabs>
        <w:rPr>
          <w:rFonts w:ascii="Calibri" w:hAnsi="Calibri" w:cs="Calibri"/>
          <w:sz w:val="22"/>
          <w:szCs w:val="22"/>
          <w:lang w:val="fr-FR"/>
        </w:rPr>
      </w:pPr>
    </w:p>
    <w:p w14:paraId="370F0856" w14:textId="77777777" w:rsidR="0015514B" w:rsidRDefault="0015514B">
      <w:pPr>
        <w:tabs>
          <w:tab w:val="right" w:pos="8640"/>
        </w:tabs>
        <w:rPr>
          <w:rFonts w:ascii="Calibri" w:hAnsi="Calibri" w:cs="Calibri"/>
          <w:sz w:val="22"/>
          <w:szCs w:val="22"/>
          <w:lang w:val="de-DE"/>
        </w:rPr>
      </w:pPr>
      <w:r w:rsidRPr="001105C8">
        <w:rPr>
          <w:rFonts w:ascii="Calibri" w:hAnsi="Calibri" w:cs="Calibri"/>
          <w:sz w:val="22"/>
          <w:szCs w:val="22"/>
          <w:lang w:val="es-ES"/>
        </w:rPr>
        <w:t xml:space="preserve">linkedln: </w:t>
      </w:r>
      <w:hyperlink r:id="rId6" w:history="1">
        <w:r w:rsidRPr="001105C8">
          <w:rPr>
            <w:rStyle w:val="Hyperlink"/>
            <w:rFonts w:ascii="Calibri" w:hAnsi="Calibri" w:cs="Calibri"/>
            <w:sz w:val="22"/>
            <w:szCs w:val="22"/>
            <w:lang w:val="es-ES"/>
          </w:rPr>
          <w:t>https://www.linked</w:t>
        </w:r>
        <w:r w:rsidRPr="00F411E6">
          <w:rPr>
            <w:rStyle w:val="Hyperlink"/>
            <w:rFonts w:ascii="Calibri" w:hAnsi="Calibri" w:cs="Calibri"/>
            <w:sz w:val="22"/>
            <w:szCs w:val="22"/>
            <w:lang w:val="de-DE"/>
          </w:rPr>
          <w:t>in.com/in/ndifreke-okorie-6a105328</w:t>
        </w:r>
      </w:hyperlink>
      <w:r w:rsidRPr="00F411E6">
        <w:rPr>
          <w:rFonts w:ascii="Calibri" w:hAnsi="Calibri" w:cs="Calibri"/>
          <w:sz w:val="22"/>
          <w:szCs w:val="22"/>
          <w:lang w:val="de-DE"/>
        </w:rPr>
        <w:t xml:space="preserve"> </w:t>
      </w:r>
    </w:p>
    <w:p w14:paraId="56BF9F50" w14:textId="77777777" w:rsidR="00F152FE" w:rsidRDefault="00A4343F">
      <w:pPr>
        <w:tabs>
          <w:tab w:val="right" w:pos="8640"/>
        </w:tabs>
        <w:rPr>
          <w:rFonts w:ascii="Calibri" w:hAnsi="Calibri" w:cs="Calibri"/>
          <w:sz w:val="22"/>
          <w:szCs w:val="22"/>
        </w:rPr>
      </w:pPr>
      <w:r w:rsidRPr="00A4343F">
        <w:rPr>
          <w:rFonts w:ascii="Calibri" w:hAnsi="Calibri" w:cs="Calibri"/>
          <w:sz w:val="22"/>
          <w:szCs w:val="22"/>
        </w:rPr>
        <w:t xml:space="preserve">Github: </w:t>
      </w:r>
      <w:hyperlink r:id="rId7" w:history="1">
        <w:r w:rsidR="00F152FE" w:rsidRPr="009573AC">
          <w:rPr>
            <w:rStyle w:val="Hyperlink"/>
            <w:rFonts w:ascii="Calibri" w:hAnsi="Calibri" w:cs="Calibri"/>
            <w:sz w:val="22"/>
            <w:szCs w:val="22"/>
          </w:rPr>
          <w:t>https://github.com/packetech?tab=repositories</w:t>
        </w:r>
      </w:hyperlink>
      <w:r w:rsidR="00F152FE" w:rsidRPr="00F152FE">
        <w:rPr>
          <w:rFonts w:ascii="Calibri" w:hAnsi="Calibri" w:cs="Calibri"/>
          <w:sz w:val="22"/>
          <w:szCs w:val="22"/>
        </w:rPr>
        <w:t xml:space="preserve"> </w:t>
      </w:r>
    </w:p>
    <w:p w14:paraId="57AAD1C8" w14:textId="77777777" w:rsidR="0015514B" w:rsidRDefault="00226DB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</w:t>
      </w:r>
      <w:r w:rsidR="00227413">
        <w:rPr>
          <w:rFonts w:ascii="Calibri" w:hAnsi="Calibri" w:cs="Calibri"/>
          <w:sz w:val="22"/>
          <w:szCs w:val="22"/>
        </w:rPr>
        <w:t>G</w:t>
      </w:r>
      <w:r>
        <w:rPr>
          <w:rFonts w:ascii="Calibri" w:hAnsi="Calibri" w:cs="Calibri"/>
          <w:sz w:val="22"/>
          <w:szCs w:val="22"/>
        </w:rPr>
        <w:t xml:space="preserve"> Program, AI and Machine Learning</w:t>
      </w:r>
      <w:r w:rsidR="00227413">
        <w:rPr>
          <w:rFonts w:ascii="Calibri" w:hAnsi="Calibri" w:cs="Calibri"/>
          <w:sz w:val="22"/>
          <w:szCs w:val="22"/>
        </w:rPr>
        <w:t xml:space="preserve"> University of Tx</w:t>
      </w:r>
      <w:r>
        <w:rPr>
          <w:rFonts w:ascii="Calibri" w:hAnsi="Calibri" w:cs="Calibri"/>
          <w:sz w:val="22"/>
          <w:szCs w:val="22"/>
        </w:rPr>
        <w:t xml:space="preserve">: </w:t>
      </w:r>
      <w:hyperlink r:id="rId8" w:history="1">
        <w:r w:rsidRPr="00FB7FE0">
          <w:rPr>
            <w:rStyle w:val="Hyperlink"/>
            <w:rFonts w:ascii="Calibri" w:hAnsi="Calibri" w:cs="Calibri"/>
            <w:sz w:val="22"/>
            <w:szCs w:val="22"/>
          </w:rPr>
          <w:t>https://olympus1.greatlearning.in/transcript/BEREENJX</w:t>
        </w:r>
      </w:hyperlink>
    </w:p>
    <w:p w14:paraId="4F3EBD66" w14:textId="77777777" w:rsidR="00226DB1" w:rsidRPr="0001432B" w:rsidRDefault="00226DB1">
      <w:pPr>
        <w:rPr>
          <w:rFonts w:ascii="Calibri" w:hAnsi="Calibri" w:cs="Calibri"/>
          <w:sz w:val="12"/>
          <w:szCs w:val="12"/>
        </w:rPr>
      </w:pPr>
    </w:p>
    <w:p w14:paraId="34F4C06E" w14:textId="77777777" w:rsidR="0015514B" w:rsidRDefault="0015514B">
      <w:pPr>
        <w:tabs>
          <w:tab w:val="right" w:pos="8640"/>
        </w:tabs>
        <w:rPr>
          <w:rFonts w:ascii="Calibri" w:hAnsi="Calibri" w:cs="Calibri"/>
          <w:b/>
          <w:sz w:val="22"/>
          <w:szCs w:val="22"/>
        </w:rPr>
      </w:pPr>
    </w:p>
    <w:p w14:paraId="2C8715A7" w14:textId="77777777" w:rsidR="00315E9A" w:rsidRDefault="00315E9A">
      <w:pPr>
        <w:tabs>
          <w:tab w:val="right" w:pos="8640"/>
        </w:tabs>
        <w:rPr>
          <w:rFonts w:ascii="Calibri" w:hAnsi="Calibri" w:cs="Calibri"/>
          <w:b/>
          <w:sz w:val="22"/>
          <w:szCs w:val="22"/>
        </w:rPr>
      </w:pPr>
    </w:p>
    <w:p w14:paraId="55566B67" w14:textId="77777777" w:rsidR="00315E9A" w:rsidRPr="0015514B" w:rsidRDefault="00315E9A">
      <w:pPr>
        <w:tabs>
          <w:tab w:val="right" w:pos="8640"/>
        </w:tabs>
        <w:rPr>
          <w:rFonts w:ascii="Calibri" w:hAnsi="Calibri" w:cs="Calibri"/>
          <w:b/>
          <w:sz w:val="22"/>
          <w:szCs w:val="22"/>
        </w:rPr>
      </w:pPr>
    </w:p>
    <w:p w14:paraId="6F63300C" w14:textId="224CD5B0" w:rsidR="0015514B" w:rsidRPr="000B14B5" w:rsidRDefault="0015514B" w:rsidP="0000359F">
      <w:pPr>
        <w:rPr>
          <w:rFonts w:ascii="Calibri" w:hAnsi="Calibri" w:cs="Calibri"/>
          <w:sz w:val="22"/>
          <w:szCs w:val="22"/>
        </w:rPr>
      </w:pPr>
      <w:r w:rsidRPr="0015514B">
        <w:rPr>
          <w:rFonts w:ascii="Calibri" w:hAnsi="Calibri" w:cs="Calibri"/>
          <w:b/>
          <w:sz w:val="22"/>
          <w:szCs w:val="22"/>
        </w:rPr>
        <w:t>HIGHLIGHTS OF QUALIFICATIONS</w:t>
      </w:r>
      <w:r w:rsidRPr="0015514B">
        <w:rPr>
          <w:rFonts w:ascii="Calibri" w:hAnsi="Calibri" w:cs="Calibri"/>
          <w:b/>
          <w:sz w:val="22"/>
          <w:szCs w:val="22"/>
        </w:rPr>
        <w:br/>
      </w:r>
      <w:r w:rsidRPr="000B14B5">
        <w:rPr>
          <w:rFonts w:ascii="Calibri" w:hAnsi="Calibri" w:cs="Calibri"/>
          <w:b/>
          <w:sz w:val="22"/>
          <w:szCs w:val="22"/>
        </w:rPr>
        <w:br/>
      </w:r>
      <w:r w:rsidR="00F411E6" w:rsidRPr="000B14B5">
        <w:rPr>
          <w:rStyle w:val="Emphasis"/>
          <w:rFonts w:ascii="Calibri" w:hAnsi="Calibri" w:cs="Calibri"/>
          <w:sz w:val="22"/>
          <w:szCs w:val="22"/>
          <w:lang w:eastAsia="en-GB"/>
        </w:rPr>
        <w:t xml:space="preserve">Over </w:t>
      </w:r>
      <w:r w:rsidR="00D37E9F">
        <w:rPr>
          <w:rStyle w:val="Emphasis"/>
          <w:rFonts w:ascii="Calibri" w:hAnsi="Calibri" w:cs="Calibri"/>
          <w:sz w:val="22"/>
          <w:szCs w:val="22"/>
          <w:lang w:val="en-GB" w:eastAsia="en-GB"/>
        </w:rPr>
        <w:t>10</w:t>
      </w:r>
      <w:r w:rsidR="00FF0EEB" w:rsidRPr="000B14B5">
        <w:rPr>
          <w:rStyle w:val="Emphasis"/>
          <w:rFonts w:ascii="Calibri" w:hAnsi="Calibri" w:cs="Calibri"/>
          <w:sz w:val="22"/>
          <w:szCs w:val="22"/>
          <w:lang w:val="en-GB" w:eastAsia="en-GB"/>
        </w:rPr>
        <w:t xml:space="preserve"> years’ </w:t>
      </w:r>
      <w:r w:rsidR="00D37E9F">
        <w:rPr>
          <w:rStyle w:val="Emphasis"/>
          <w:rFonts w:ascii="Calibri" w:hAnsi="Calibri" w:cs="Calibri"/>
          <w:sz w:val="22"/>
          <w:szCs w:val="22"/>
          <w:lang w:val="en-GB" w:eastAsia="en-GB"/>
        </w:rPr>
        <w:t xml:space="preserve">hands-on </w:t>
      </w:r>
      <w:r w:rsidR="00FF0EEB" w:rsidRPr="000B14B5">
        <w:rPr>
          <w:rStyle w:val="Emphasis"/>
          <w:rFonts w:ascii="Calibri" w:hAnsi="Calibri" w:cs="Calibri"/>
          <w:sz w:val="22"/>
          <w:szCs w:val="22"/>
          <w:lang w:val="en-GB" w:eastAsia="en-GB"/>
        </w:rPr>
        <w:t xml:space="preserve">promoting optimal </w:t>
      </w:r>
      <w:r w:rsidR="00D37E9F">
        <w:rPr>
          <w:rStyle w:val="Emphasis"/>
          <w:rFonts w:ascii="Calibri" w:hAnsi="Calibri" w:cs="Calibri"/>
          <w:sz w:val="22"/>
          <w:szCs w:val="22"/>
          <w:lang w:val="en-GB" w:eastAsia="en-GB"/>
        </w:rPr>
        <w:t xml:space="preserve"> analytical </w:t>
      </w:r>
      <w:r w:rsidR="00FF0EEB" w:rsidRPr="000B14B5">
        <w:rPr>
          <w:rStyle w:val="Emphasis"/>
          <w:rFonts w:ascii="Calibri" w:hAnsi="Calibri" w:cs="Calibri"/>
          <w:sz w:val="22"/>
          <w:szCs w:val="22"/>
          <w:lang w:val="en-GB" w:eastAsia="en-GB"/>
        </w:rPr>
        <w:t>performance</w:t>
      </w:r>
      <w:r w:rsidR="00D37E9F">
        <w:rPr>
          <w:rStyle w:val="Emphasis"/>
          <w:rFonts w:ascii="Calibri" w:hAnsi="Calibri" w:cs="Calibri"/>
          <w:sz w:val="22"/>
          <w:szCs w:val="22"/>
          <w:lang w:val="en-GB" w:eastAsia="en-GB"/>
        </w:rPr>
        <w:t xml:space="preserve"> and</w:t>
      </w:r>
      <w:r w:rsidR="00FF0EEB" w:rsidRPr="000B14B5">
        <w:rPr>
          <w:rStyle w:val="Emphasis"/>
          <w:rFonts w:ascii="Calibri" w:hAnsi="Calibri" w:cs="Calibri"/>
          <w:sz w:val="22"/>
          <w:szCs w:val="22"/>
          <w:lang w:val="en-GB" w:eastAsia="en-GB"/>
        </w:rPr>
        <w:t xml:space="preserve"> reliability</w:t>
      </w:r>
      <w:r w:rsidR="00D37E9F">
        <w:rPr>
          <w:rStyle w:val="Emphasis"/>
          <w:rFonts w:ascii="Calibri" w:hAnsi="Calibri" w:cs="Calibri"/>
          <w:sz w:val="22"/>
          <w:szCs w:val="22"/>
          <w:lang w:val="en-GB" w:eastAsia="en-GB"/>
        </w:rPr>
        <w:t xml:space="preserve"> </w:t>
      </w:r>
      <w:r w:rsidR="00FF0EEB" w:rsidRPr="000B14B5">
        <w:rPr>
          <w:rStyle w:val="Emphasis"/>
          <w:rFonts w:ascii="Calibri" w:hAnsi="Calibri" w:cs="Calibri"/>
          <w:sz w:val="22"/>
          <w:szCs w:val="22"/>
          <w:lang w:val="en-GB" w:eastAsia="en-GB"/>
        </w:rPr>
        <w:t>across core business systems</w:t>
      </w:r>
      <w:r w:rsidR="000B14B5">
        <w:rPr>
          <w:rStyle w:val="Emphasis"/>
          <w:rFonts w:ascii="Calibri" w:hAnsi="Calibri" w:cs="Calibri"/>
          <w:sz w:val="22"/>
          <w:szCs w:val="22"/>
          <w:lang w:val="en-GB" w:eastAsia="en-GB"/>
        </w:rPr>
        <w:t>.</w:t>
      </w:r>
    </w:p>
    <w:p w14:paraId="4B373033" w14:textId="7E403DFB" w:rsidR="0015514B" w:rsidRPr="000B14B5" w:rsidRDefault="0015514B">
      <w:pPr>
        <w:pStyle w:val="BodyText"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0"/>
        </w:tabs>
        <w:spacing w:before="75" w:after="150"/>
        <w:rPr>
          <w:rFonts w:ascii="Calibri" w:hAnsi="Calibri" w:cs="Calibri"/>
          <w:sz w:val="22"/>
          <w:szCs w:val="22"/>
        </w:rPr>
      </w:pPr>
      <w:r w:rsidRPr="000B14B5">
        <w:rPr>
          <w:rFonts w:ascii="Calibri" w:eastAsia="Calibri" w:hAnsi="Calibri" w:cs="Calibri"/>
          <w:sz w:val="22"/>
          <w:szCs w:val="22"/>
        </w:rPr>
        <w:t xml:space="preserve">   </w:t>
      </w:r>
      <w:r w:rsidRPr="000B14B5">
        <w:rPr>
          <w:rFonts w:ascii="Calibri" w:hAnsi="Calibri" w:cs="Calibri"/>
          <w:sz w:val="22"/>
          <w:szCs w:val="22"/>
        </w:rPr>
        <w:t>Results-driven professional offering a progressive, care</w:t>
      </w:r>
      <w:r w:rsidR="00C76E43" w:rsidRPr="000B14B5">
        <w:rPr>
          <w:rFonts w:ascii="Calibri" w:hAnsi="Calibri" w:cs="Calibri"/>
          <w:sz w:val="22"/>
          <w:szCs w:val="22"/>
        </w:rPr>
        <w:t>er implementing data</w:t>
      </w:r>
      <w:r w:rsidR="00D42669">
        <w:rPr>
          <w:rFonts w:ascii="Calibri" w:hAnsi="Calibri" w:cs="Calibri"/>
          <w:sz w:val="22"/>
          <w:szCs w:val="22"/>
        </w:rPr>
        <w:t xml:space="preserve">, </w:t>
      </w:r>
      <w:r w:rsidR="00A16598">
        <w:rPr>
          <w:rFonts w:ascii="Calibri" w:hAnsi="Calibri" w:cs="Calibri"/>
          <w:sz w:val="22"/>
          <w:szCs w:val="22"/>
        </w:rPr>
        <w:t>programming,</w:t>
      </w:r>
      <w:r w:rsidR="00D42669">
        <w:rPr>
          <w:rFonts w:ascii="Calibri" w:hAnsi="Calibri" w:cs="Calibri"/>
          <w:sz w:val="22"/>
          <w:szCs w:val="22"/>
        </w:rPr>
        <w:t xml:space="preserve"> </w:t>
      </w:r>
      <w:r w:rsidR="00C76E43" w:rsidRPr="000B14B5">
        <w:rPr>
          <w:rFonts w:ascii="Calibri" w:hAnsi="Calibri" w:cs="Calibri"/>
          <w:sz w:val="22"/>
          <w:szCs w:val="22"/>
        </w:rPr>
        <w:t xml:space="preserve">and voice networks: </w:t>
      </w:r>
      <w:r w:rsidR="0062058D" w:rsidRPr="000B14B5">
        <w:rPr>
          <w:rFonts w:ascii="Calibri" w:hAnsi="Calibri" w:cs="Calibri"/>
          <w:sz w:val="22"/>
          <w:szCs w:val="22"/>
        </w:rPr>
        <w:t>e.g.,</w:t>
      </w:r>
      <w:r w:rsidR="00C76E43" w:rsidRPr="000B14B5">
        <w:rPr>
          <w:rFonts w:ascii="Calibri" w:hAnsi="Calibri" w:cs="Calibri"/>
          <w:sz w:val="22"/>
          <w:szCs w:val="22"/>
        </w:rPr>
        <w:t xml:space="preserve"> </w:t>
      </w:r>
      <w:r w:rsidR="0000359F">
        <w:rPr>
          <w:rFonts w:ascii="Calibri" w:hAnsi="Calibri" w:cs="Calibri"/>
          <w:sz w:val="22"/>
          <w:szCs w:val="22"/>
        </w:rPr>
        <w:t xml:space="preserve">ITSM tickets machine learning classification API web </w:t>
      </w:r>
      <w:r w:rsidR="0062058D">
        <w:rPr>
          <w:rFonts w:ascii="Calibri" w:hAnsi="Calibri" w:cs="Calibri"/>
          <w:sz w:val="22"/>
          <w:szCs w:val="22"/>
        </w:rPr>
        <w:t>app deployment</w:t>
      </w:r>
    </w:p>
    <w:p w14:paraId="5CB880C8" w14:textId="4BA05D7F" w:rsidR="00315E9A" w:rsidRPr="0000359F" w:rsidRDefault="0015514B" w:rsidP="0000359F">
      <w:pPr>
        <w:pStyle w:val="BodyText"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0"/>
        </w:tabs>
        <w:spacing w:before="75" w:after="150"/>
        <w:rPr>
          <w:rFonts w:ascii="Calibri" w:hAnsi="Calibri" w:cs="Calibri"/>
          <w:sz w:val="22"/>
          <w:szCs w:val="22"/>
        </w:rPr>
      </w:pPr>
      <w:r w:rsidRPr="000B14B5">
        <w:rPr>
          <w:rFonts w:ascii="Calibri" w:eastAsia="Calibri" w:hAnsi="Calibri" w:cs="Calibri"/>
          <w:sz w:val="22"/>
          <w:szCs w:val="22"/>
        </w:rPr>
        <w:t xml:space="preserve">   </w:t>
      </w:r>
      <w:r w:rsidR="00485060">
        <w:rPr>
          <w:rFonts w:ascii="Calibri" w:hAnsi="Calibri" w:cs="Calibri"/>
          <w:sz w:val="22"/>
          <w:szCs w:val="22"/>
        </w:rPr>
        <w:t xml:space="preserve">App development for Bouygues Construction to manage </w:t>
      </w:r>
      <w:r w:rsidR="00873A65">
        <w:rPr>
          <w:rFonts w:ascii="Calibri" w:hAnsi="Calibri" w:cs="Calibri"/>
          <w:sz w:val="22"/>
          <w:szCs w:val="22"/>
        </w:rPr>
        <w:t>stakeholders’</w:t>
      </w:r>
      <w:r w:rsidR="00485060">
        <w:rPr>
          <w:rFonts w:ascii="Calibri" w:hAnsi="Calibri" w:cs="Calibri"/>
          <w:sz w:val="22"/>
          <w:szCs w:val="22"/>
        </w:rPr>
        <w:t xml:space="preserve"> correspondence.</w:t>
      </w:r>
    </w:p>
    <w:p w14:paraId="2D31557E" w14:textId="77777777" w:rsidR="00315E9A" w:rsidRPr="0015514B" w:rsidRDefault="00315E9A">
      <w:pPr>
        <w:jc w:val="center"/>
        <w:rPr>
          <w:rFonts w:ascii="Calibri" w:hAnsi="Calibri" w:cs="Calibri"/>
          <w:sz w:val="22"/>
          <w:szCs w:val="22"/>
          <w:lang w:val="en-GB" w:eastAsia="en-GB"/>
        </w:rPr>
      </w:pPr>
    </w:p>
    <w:p w14:paraId="58A99EA2" w14:textId="77777777" w:rsidR="0015514B" w:rsidRPr="0015514B" w:rsidRDefault="0015514B">
      <w:pPr>
        <w:jc w:val="center"/>
        <w:rPr>
          <w:rFonts w:ascii="Calibri" w:hAnsi="Calibri" w:cs="Calibri"/>
          <w:sz w:val="22"/>
          <w:szCs w:val="22"/>
        </w:rPr>
      </w:pPr>
      <w:r w:rsidRPr="0015514B">
        <w:rPr>
          <w:rFonts w:ascii="Calibri" w:hAnsi="Calibri" w:cs="Calibri"/>
          <w:b/>
          <w:sz w:val="22"/>
          <w:szCs w:val="22"/>
        </w:rPr>
        <w:t>AREAS OF EXPERTISE</w:t>
      </w:r>
      <w:r w:rsidR="00315E9A">
        <w:rPr>
          <w:rFonts w:ascii="Calibri" w:hAnsi="Calibri" w:cs="Calibri"/>
          <w:b/>
          <w:sz w:val="22"/>
          <w:szCs w:val="22"/>
        </w:rPr>
        <w:br/>
      </w:r>
    </w:p>
    <w:tbl>
      <w:tblPr>
        <w:tblW w:w="0" w:type="auto"/>
        <w:tblInd w:w="-3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289"/>
        <w:gridCol w:w="3657"/>
        <w:gridCol w:w="3230"/>
      </w:tblGrid>
      <w:tr w:rsidR="0015514B" w:rsidRPr="000B14B5" w14:paraId="0B5CA09D" w14:textId="77777777">
        <w:trPr>
          <w:trHeight w:val="2325"/>
        </w:trPr>
        <w:tc>
          <w:tcPr>
            <w:tcW w:w="3289" w:type="dxa"/>
            <w:shd w:val="clear" w:color="auto" w:fill="auto"/>
          </w:tcPr>
          <w:p w14:paraId="7E37A136" w14:textId="15B62B29" w:rsidR="0015514B" w:rsidRDefault="0099774F" w:rsidP="00B478DD">
            <w:pPr>
              <w:numPr>
                <w:ilvl w:val="0"/>
                <w:numId w:val="7"/>
              </w:numPr>
              <w:spacing w:before="100" w:after="100"/>
              <w:rPr>
                <w:rFonts w:ascii="Calibri" w:hAnsi="Calibri" w:cs="Calibri"/>
                <w:sz w:val="22"/>
                <w:szCs w:val="22"/>
              </w:rPr>
            </w:pPr>
            <w:r w:rsidRPr="0099774F">
              <w:rPr>
                <w:rFonts w:ascii="Calibri" w:hAnsi="Calibri" w:cs="Calibri"/>
                <w:sz w:val="22"/>
                <w:szCs w:val="22"/>
              </w:rPr>
              <w:t>Machine Learning for Descriptive Problems</w:t>
            </w:r>
          </w:p>
          <w:p w14:paraId="37309831" w14:textId="563AC06D" w:rsidR="0015514B" w:rsidRPr="00FB24C3" w:rsidRDefault="0099774F" w:rsidP="00FB24C3">
            <w:pPr>
              <w:numPr>
                <w:ilvl w:val="0"/>
                <w:numId w:val="7"/>
              </w:numPr>
              <w:spacing w:before="100" w:after="100"/>
              <w:rPr>
                <w:rFonts w:ascii="Calibri" w:hAnsi="Calibri" w:cs="Calibri"/>
                <w:sz w:val="22"/>
                <w:szCs w:val="22"/>
              </w:rPr>
            </w:pPr>
            <w:r w:rsidRPr="0099774F">
              <w:rPr>
                <w:rFonts w:ascii="Calibri" w:hAnsi="Calibri" w:cs="Calibri"/>
                <w:sz w:val="22"/>
                <w:szCs w:val="22"/>
                <w:lang w:val="en-GB" w:eastAsia="en-GB"/>
              </w:rPr>
              <w:t>Machine Learning for Predictive Problems</w:t>
            </w:r>
          </w:p>
        </w:tc>
        <w:tc>
          <w:tcPr>
            <w:tcW w:w="3657" w:type="dxa"/>
            <w:shd w:val="clear" w:color="auto" w:fill="auto"/>
          </w:tcPr>
          <w:p w14:paraId="10D4E95B" w14:textId="77777777" w:rsidR="0015514B" w:rsidRDefault="0015514B" w:rsidP="00FB24C3">
            <w:pPr>
              <w:numPr>
                <w:ilvl w:val="0"/>
                <w:numId w:val="7"/>
              </w:numPr>
              <w:spacing w:before="100" w:after="100"/>
              <w:rPr>
                <w:rFonts w:ascii="Calibri" w:hAnsi="Calibri" w:cs="Calibri"/>
                <w:sz w:val="22"/>
                <w:szCs w:val="22"/>
              </w:rPr>
            </w:pPr>
            <w:r w:rsidRPr="000B14B5">
              <w:rPr>
                <w:rFonts w:ascii="Calibri" w:hAnsi="Calibri" w:cs="Calibri"/>
                <w:sz w:val="22"/>
                <w:szCs w:val="22"/>
              </w:rPr>
              <w:t>J</w:t>
            </w:r>
            <w:r w:rsidR="0009599B">
              <w:rPr>
                <w:rFonts w:ascii="Calibri" w:hAnsi="Calibri" w:cs="Calibri"/>
                <w:sz w:val="22"/>
                <w:szCs w:val="22"/>
              </w:rPr>
              <w:t xml:space="preserve">avaScript, </w:t>
            </w:r>
            <w:r w:rsidRPr="000B14B5">
              <w:rPr>
                <w:rFonts w:ascii="Calibri" w:hAnsi="Calibri" w:cs="Calibri"/>
                <w:sz w:val="22"/>
                <w:szCs w:val="22"/>
              </w:rPr>
              <w:t>batch scripting, Python</w:t>
            </w:r>
            <w:r w:rsidR="00D20EB4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0B14B5">
              <w:rPr>
                <w:rFonts w:ascii="Calibri" w:hAnsi="Calibri" w:cs="Calibri"/>
                <w:sz w:val="22"/>
                <w:szCs w:val="22"/>
              </w:rPr>
              <w:t>RDBMS, SQL</w:t>
            </w:r>
          </w:p>
          <w:p w14:paraId="5308F790" w14:textId="77777777" w:rsidR="00FB24C3" w:rsidRPr="00FB24C3" w:rsidRDefault="00FB24C3" w:rsidP="00FB24C3">
            <w:pPr>
              <w:numPr>
                <w:ilvl w:val="0"/>
                <w:numId w:val="7"/>
              </w:numPr>
              <w:spacing w:before="100" w:after="10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Big data analytic</w:t>
            </w:r>
          </w:p>
          <w:p w14:paraId="186427C0" w14:textId="3A2AA3A6" w:rsidR="00FB24C3" w:rsidRPr="0099774F" w:rsidRDefault="00FB24C3" w:rsidP="00FB24C3">
            <w:pPr>
              <w:spacing w:before="100" w:after="100"/>
              <w:ind w:left="36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230" w:type="dxa"/>
            <w:shd w:val="clear" w:color="auto" w:fill="auto"/>
          </w:tcPr>
          <w:p w14:paraId="1B9A962D" w14:textId="26F4E8D8" w:rsidR="00FF0EEB" w:rsidRDefault="0099774F" w:rsidP="00FB24C3">
            <w:pPr>
              <w:numPr>
                <w:ilvl w:val="0"/>
                <w:numId w:val="2"/>
              </w:numPr>
              <w:spacing w:before="100" w:after="10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Visual Analytics: D3 Observables, Flourish, R-Studio</w:t>
            </w:r>
          </w:p>
          <w:p w14:paraId="147FF166" w14:textId="0B127D99" w:rsidR="0015514B" w:rsidRPr="00FB24C3" w:rsidRDefault="00FB24C3" w:rsidP="00FB24C3">
            <w:pPr>
              <w:numPr>
                <w:ilvl w:val="0"/>
                <w:numId w:val="2"/>
              </w:numPr>
              <w:spacing w:before="100" w:after="100"/>
              <w:rPr>
                <w:rFonts w:ascii="Calibri" w:hAnsi="Calibri" w:cs="Calibri"/>
                <w:sz w:val="22"/>
                <w:szCs w:val="22"/>
              </w:rPr>
            </w:pPr>
            <w:r w:rsidRPr="0099774F">
              <w:rPr>
                <w:rFonts w:ascii="Calibri" w:hAnsi="Calibri" w:cs="Calibri"/>
                <w:sz w:val="22"/>
                <w:szCs w:val="22"/>
              </w:rPr>
              <w:t>Analytical Service Developme</w:t>
            </w:r>
            <w:r>
              <w:rPr>
                <w:rFonts w:ascii="Calibri" w:hAnsi="Calibri" w:cs="Calibri"/>
                <w:sz w:val="22"/>
                <w:szCs w:val="22"/>
              </w:rPr>
              <w:t>nt</w:t>
            </w:r>
          </w:p>
        </w:tc>
      </w:tr>
    </w:tbl>
    <w:p w14:paraId="7B8A503E" w14:textId="77777777" w:rsidR="00315E9A" w:rsidRDefault="00315E9A" w:rsidP="00C80D1E">
      <w:pPr>
        <w:rPr>
          <w:rFonts w:ascii="Calibri" w:hAnsi="Calibri" w:cs="Calibri"/>
          <w:b/>
          <w:sz w:val="22"/>
          <w:szCs w:val="22"/>
        </w:rPr>
      </w:pPr>
    </w:p>
    <w:p w14:paraId="043556FC" w14:textId="77777777" w:rsidR="00315E9A" w:rsidRDefault="00315E9A" w:rsidP="00315E9A">
      <w:pPr>
        <w:rPr>
          <w:rFonts w:ascii="Calibri" w:hAnsi="Calibri" w:cs="Calibri"/>
          <w:b/>
          <w:sz w:val="22"/>
          <w:szCs w:val="22"/>
        </w:rPr>
      </w:pPr>
    </w:p>
    <w:p w14:paraId="0D56A9C9" w14:textId="77777777" w:rsidR="00315E9A" w:rsidRDefault="0015514B">
      <w:pPr>
        <w:jc w:val="center"/>
        <w:rPr>
          <w:rFonts w:ascii="Calibri" w:hAnsi="Calibri" w:cs="Calibri"/>
          <w:b/>
          <w:sz w:val="22"/>
          <w:szCs w:val="22"/>
        </w:rPr>
      </w:pPr>
      <w:r w:rsidRPr="0015514B">
        <w:rPr>
          <w:rFonts w:ascii="Calibri" w:hAnsi="Calibri" w:cs="Calibri"/>
          <w:b/>
          <w:sz w:val="22"/>
          <w:szCs w:val="22"/>
        </w:rPr>
        <w:t>EMPLOYMENT HISTORY</w:t>
      </w:r>
    </w:p>
    <w:p w14:paraId="50BC4C40" w14:textId="77777777" w:rsidR="00315E9A" w:rsidRDefault="00C80D1E">
      <w:pPr>
        <w:jc w:val="center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br/>
      </w:r>
    </w:p>
    <w:p w14:paraId="62C610FC" w14:textId="77777777" w:rsidR="0015514B" w:rsidRPr="0015514B" w:rsidRDefault="0015514B">
      <w:pPr>
        <w:jc w:val="center"/>
        <w:rPr>
          <w:rFonts w:ascii="Calibri" w:hAnsi="Calibri" w:cs="Calibri"/>
          <w:sz w:val="22"/>
          <w:szCs w:val="22"/>
        </w:rPr>
      </w:pPr>
      <w:r w:rsidRPr="0015514B">
        <w:rPr>
          <w:rFonts w:ascii="Calibri" w:hAnsi="Calibri" w:cs="Calibri"/>
          <w:b/>
          <w:sz w:val="22"/>
          <w:szCs w:val="22"/>
        </w:rPr>
        <w:br/>
      </w:r>
    </w:p>
    <w:p w14:paraId="6386764D" w14:textId="76582180" w:rsidR="00315E9A" w:rsidRPr="0015514B" w:rsidRDefault="0015514B">
      <w:pPr>
        <w:ind w:right="724"/>
        <w:rPr>
          <w:rFonts w:ascii="Calibri" w:hAnsi="Calibri" w:cs="Calibri"/>
          <w:sz w:val="22"/>
          <w:szCs w:val="22"/>
        </w:rPr>
      </w:pPr>
      <w:r w:rsidRPr="0015514B">
        <w:rPr>
          <w:rFonts w:ascii="Calibri" w:hAnsi="Calibri" w:cs="Calibri"/>
          <w:b/>
          <w:sz w:val="22"/>
          <w:szCs w:val="22"/>
        </w:rPr>
        <w:t xml:space="preserve">IT Manager </w:t>
      </w:r>
      <w:r w:rsidRPr="0015514B">
        <w:rPr>
          <w:rFonts w:ascii="Calibri" w:hAnsi="Calibri" w:cs="Calibri"/>
          <w:b/>
          <w:sz w:val="22"/>
          <w:szCs w:val="22"/>
        </w:rPr>
        <w:tab/>
      </w:r>
      <w:r w:rsidRPr="0015514B">
        <w:rPr>
          <w:rFonts w:ascii="Calibri" w:hAnsi="Calibri" w:cs="Calibri"/>
          <w:b/>
          <w:sz w:val="22"/>
          <w:szCs w:val="22"/>
        </w:rPr>
        <w:tab/>
      </w:r>
      <w:r w:rsidRPr="0015514B">
        <w:rPr>
          <w:rFonts w:ascii="Calibri" w:hAnsi="Calibri" w:cs="Calibri"/>
          <w:b/>
          <w:sz w:val="22"/>
          <w:szCs w:val="22"/>
        </w:rPr>
        <w:tab/>
      </w:r>
      <w:r w:rsidRPr="0015514B">
        <w:rPr>
          <w:rFonts w:ascii="Calibri" w:hAnsi="Calibri" w:cs="Calibri"/>
          <w:b/>
          <w:sz w:val="22"/>
          <w:szCs w:val="22"/>
        </w:rPr>
        <w:tab/>
      </w:r>
      <w:r w:rsidRPr="0015514B">
        <w:rPr>
          <w:rFonts w:ascii="Calibri" w:hAnsi="Calibri" w:cs="Calibri"/>
          <w:b/>
          <w:sz w:val="22"/>
          <w:szCs w:val="22"/>
        </w:rPr>
        <w:tab/>
      </w:r>
      <w:r w:rsidRPr="0015514B">
        <w:rPr>
          <w:rFonts w:ascii="Calibri" w:hAnsi="Calibri" w:cs="Calibri"/>
          <w:b/>
          <w:sz w:val="22"/>
          <w:szCs w:val="22"/>
        </w:rPr>
        <w:tab/>
      </w:r>
      <w:r w:rsidRPr="0015514B">
        <w:rPr>
          <w:rFonts w:ascii="Calibri" w:hAnsi="Calibri" w:cs="Calibri"/>
          <w:b/>
          <w:sz w:val="22"/>
          <w:szCs w:val="22"/>
        </w:rPr>
        <w:tab/>
      </w:r>
      <w:r w:rsidRPr="0015514B">
        <w:rPr>
          <w:rFonts w:ascii="Calibri" w:hAnsi="Calibri" w:cs="Calibri"/>
          <w:b/>
          <w:sz w:val="22"/>
          <w:szCs w:val="22"/>
        </w:rPr>
        <w:tab/>
      </w:r>
      <w:r w:rsidR="002A0C18">
        <w:rPr>
          <w:rFonts w:ascii="Calibri" w:hAnsi="Calibri" w:cs="Calibri"/>
          <w:b/>
          <w:sz w:val="22"/>
          <w:szCs w:val="22"/>
        </w:rPr>
        <w:tab/>
      </w:r>
      <w:r w:rsidR="002A0C18">
        <w:rPr>
          <w:rFonts w:ascii="Calibri" w:hAnsi="Calibri" w:cs="Calibri"/>
          <w:b/>
          <w:sz w:val="22"/>
          <w:szCs w:val="22"/>
        </w:rPr>
        <w:tab/>
      </w:r>
      <w:r w:rsidRPr="0015514B">
        <w:rPr>
          <w:rFonts w:ascii="Calibri" w:hAnsi="Calibri" w:cs="Calibri"/>
          <w:b/>
          <w:sz w:val="22"/>
          <w:szCs w:val="22"/>
        </w:rPr>
        <w:t>2013 – Date</w:t>
      </w:r>
      <w:r w:rsidRPr="0015514B">
        <w:rPr>
          <w:rFonts w:ascii="Calibri" w:hAnsi="Calibri" w:cs="Calibri"/>
          <w:sz w:val="22"/>
          <w:szCs w:val="22"/>
        </w:rPr>
        <w:br/>
        <w:t>Bouygues Construction, Abuja, Nigeria.</w:t>
      </w:r>
    </w:p>
    <w:p w14:paraId="3875513F" w14:textId="77777777" w:rsidR="0015514B" w:rsidRPr="0001432B" w:rsidRDefault="0015514B">
      <w:pPr>
        <w:ind w:right="724"/>
        <w:rPr>
          <w:rFonts w:ascii="Calibri" w:hAnsi="Calibri" w:cs="Calibri"/>
          <w:sz w:val="12"/>
          <w:szCs w:val="12"/>
        </w:rPr>
      </w:pPr>
    </w:p>
    <w:p w14:paraId="07BABF99" w14:textId="77777777" w:rsidR="0015514B" w:rsidRPr="0015514B" w:rsidRDefault="0015514B">
      <w:pPr>
        <w:ind w:right="724"/>
        <w:rPr>
          <w:rFonts w:ascii="Calibri" w:hAnsi="Calibri" w:cs="Calibri"/>
          <w:sz w:val="22"/>
          <w:szCs w:val="22"/>
        </w:rPr>
      </w:pPr>
      <w:r w:rsidRPr="0015514B">
        <w:rPr>
          <w:rFonts w:ascii="Calibri" w:hAnsi="Calibri" w:cs="Calibri"/>
          <w:i/>
          <w:iCs/>
          <w:sz w:val="22"/>
          <w:szCs w:val="22"/>
        </w:rPr>
        <w:t>Successfully setup the IT infrastructure of 4 new construction project sites/decommissioned at the end, managed 6 existing ones and relocated that of the head office to a newly acquired location.</w:t>
      </w:r>
    </w:p>
    <w:p w14:paraId="2254FEAA" w14:textId="77777777" w:rsidR="0015514B" w:rsidRDefault="0015514B">
      <w:pPr>
        <w:numPr>
          <w:ilvl w:val="0"/>
          <w:numId w:val="6"/>
        </w:numPr>
        <w:spacing w:before="100" w:after="100"/>
        <w:rPr>
          <w:rFonts w:ascii="Calibri" w:hAnsi="Calibri" w:cs="Calibri"/>
          <w:sz w:val="22"/>
          <w:szCs w:val="22"/>
        </w:rPr>
      </w:pPr>
      <w:r w:rsidRPr="0015514B">
        <w:rPr>
          <w:rFonts w:ascii="Calibri" w:hAnsi="Calibri" w:cs="Calibri"/>
          <w:sz w:val="22"/>
          <w:szCs w:val="22"/>
        </w:rPr>
        <w:t>Setup and Managing of Mitel IP PBX phone system with AD sip for local and distance calling</w:t>
      </w:r>
    </w:p>
    <w:p w14:paraId="0BE8794C" w14:textId="3CAA61EE" w:rsidR="0015514B" w:rsidRPr="0015514B" w:rsidRDefault="0015514B">
      <w:pPr>
        <w:numPr>
          <w:ilvl w:val="0"/>
          <w:numId w:val="6"/>
        </w:numPr>
        <w:spacing w:before="100" w:after="100"/>
        <w:rPr>
          <w:rFonts w:ascii="Calibri" w:hAnsi="Calibri" w:cs="Calibri"/>
          <w:sz w:val="22"/>
          <w:szCs w:val="22"/>
        </w:rPr>
      </w:pPr>
      <w:r w:rsidRPr="0015514B">
        <w:rPr>
          <w:rFonts w:ascii="Calibri" w:hAnsi="Calibri" w:cs="Calibri"/>
          <w:sz w:val="22"/>
          <w:szCs w:val="22"/>
          <w:lang w:val="en-GB" w:eastAsia="en-GB"/>
        </w:rPr>
        <w:t xml:space="preserve">Bash and power shell scripting to execute some mailbox extraction </w:t>
      </w:r>
      <w:r w:rsidR="002A0C18" w:rsidRPr="0015514B">
        <w:rPr>
          <w:rFonts w:ascii="Calibri" w:hAnsi="Calibri" w:cs="Calibri"/>
          <w:sz w:val="22"/>
          <w:szCs w:val="22"/>
          <w:lang w:val="en-GB" w:eastAsia="en-GB"/>
        </w:rPr>
        <w:t>tasks</w:t>
      </w:r>
      <w:r w:rsidRPr="0015514B">
        <w:rPr>
          <w:rFonts w:ascii="Calibri" w:hAnsi="Calibri" w:cs="Calibri"/>
          <w:sz w:val="22"/>
          <w:szCs w:val="22"/>
          <w:lang w:val="en-GB" w:eastAsia="en-GB"/>
        </w:rPr>
        <w:t xml:space="preserve"> (for archiving) in MS exchange database during a just concluded migration of local mail exchanger service to the cloud</w:t>
      </w:r>
    </w:p>
    <w:p w14:paraId="70821560" w14:textId="40B6C0D2" w:rsidR="0015514B" w:rsidRPr="00A9203C" w:rsidRDefault="0015514B">
      <w:pPr>
        <w:numPr>
          <w:ilvl w:val="0"/>
          <w:numId w:val="6"/>
        </w:numPr>
        <w:spacing w:before="100" w:after="100"/>
        <w:rPr>
          <w:rFonts w:ascii="Calibri" w:hAnsi="Calibri" w:cs="Calibri"/>
          <w:sz w:val="22"/>
          <w:szCs w:val="22"/>
        </w:rPr>
      </w:pPr>
      <w:r w:rsidRPr="0015514B">
        <w:rPr>
          <w:rFonts w:ascii="Calibri" w:hAnsi="Calibri" w:cs="Calibri"/>
          <w:sz w:val="22"/>
          <w:szCs w:val="22"/>
          <w:lang w:val="en-GB" w:eastAsia="en-GB"/>
        </w:rPr>
        <w:t xml:space="preserve">Successfully built several machine learning models using python; including to </w:t>
      </w:r>
      <w:r w:rsidR="004C0F25" w:rsidRPr="0015514B">
        <w:rPr>
          <w:rFonts w:ascii="Calibri" w:hAnsi="Calibri" w:cs="Calibri"/>
          <w:sz w:val="22"/>
          <w:szCs w:val="22"/>
          <w:lang w:val="en-GB" w:eastAsia="en-GB"/>
        </w:rPr>
        <w:t>predict</w:t>
      </w:r>
      <w:r w:rsidRPr="0015514B">
        <w:rPr>
          <w:rFonts w:ascii="Calibri" w:hAnsi="Calibri" w:cs="Calibri"/>
          <w:sz w:val="22"/>
          <w:szCs w:val="22"/>
          <w:lang w:val="en-GB" w:eastAsia="en-GB"/>
        </w:rPr>
        <w:t xml:space="preserve"> best </w:t>
      </w:r>
      <w:r w:rsidR="004C0F25" w:rsidRPr="0015514B">
        <w:rPr>
          <w:rFonts w:ascii="Calibri" w:hAnsi="Calibri" w:cs="Calibri"/>
          <w:sz w:val="22"/>
          <w:szCs w:val="22"/>
          <w:lang w:val="en-GB" w:eastAsia="en-GB"/>
        </w:rPr>
        <w:t>concrete</w:t>
      </w:r>
      <w:r w:rsidRPr="0015514B">
        <w:rPr>
          <w:rFonts w:ascii="Calibri" w:hAnsi="Calibri" w:cs="Calibri"/>
          <w:sz w:val="22"/>
          <w:szCs w:val="22"/>
          <w:lang w:val="en-GB" w:eastAsia="en-GB"/>
        </w:rPr>
        <w:t xml:space="preserve"> mixture by components ratios</w:t>
      </w:r>
    </w:p>
    <w:p w14:paraId="3E1006F7" w14:textId="4AF4B94C" w:rsidR="00A9203C" w:rsidRPr="00FC0FE8" w:rsidRDefault="00A9203C">
      <w:pPr>
        <w:numPr>
          <w:ilvl w:val="0"/>
          <w:numId w:val="6"/>
        </w:numPr>
        <w:spacing w:before="100" w:after="1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GB" w:eastAsia="en-GB"/>
        </w:rPr>
        <w:t xml:space="preserve">Did Django web </w:t>
      </w:r>
      <w:r w:rsidR="001B0867">
        <w:rPr>
          <w:rFonts w:ascii="Calibri" w:hAnsi="Calibri" w:cs="Calibri"/>
          <w:sz w:val="22"/>
          <w:szCs w:val="22"/>
          <w:lang w:val="en-GB" w:eastAsia="en-GB"/>
        </w:rPr>
        <w:t>connectivity</w:t>
      </w:r>
      <w:r>
        <w:rPr>
          <w:rFonts w:ascii="Calibri" w:hAnsi="Calibri" w:cs="Calibri"/>
          <w:sz w:val="22"/>
          <w:szCs w:val="22"/>
          <w:lang w:val="en-GB" w:eastAsia="en-GB"/>
        </w:rPr>
        <w:t xml:space="preserve"> with sqlite databases and also did a flask rapper for my Huffman coding API</w:t>
      </w:r>
    </w:p>
    <w:p w14:paraId="497AE9A1" w14:textId="77777777" w:rsidR="00FC0FE8" w:rsidRPr="00FC0FE8" w:rsidRDefault="00FC0FE8" w:rsidP="000B14B5">
      <w:pPr>
        <w:widowControl w:val="0"/>
        <w:numPr>
          <w:ilvl w:val="0"/>
          <w:numId w:val="6"/>
        </w:numPr>
        <w:tabs>
          <w:tab w:val="left" w:pos="720"/>
          <w:tab w:val="center" w:pos="5023"/>
        </w:tabs>
        <w:autoSpaceDE w:val="0"/>
        <w:rPr>
          <w:rFonts w:ascii="Calibri" w:hAnsi="Calibri" w:cs="Calibri"/>
          <w:sz w:val="22"/>
          <w:szCs w:val="22"/>
        </w:rPr>
      </w:pPr>
      <w:r w:rsidRPr="00FC0FE8">
        <w:rPr>
          <w:rFonts w:ascii="Calibri" w:hAnsi="Calibri" w:cs="Calibri"/>
          <w:sz w:val="22"/>
          <w:szCs w:val="22"/>
        </w:rPr>
        <w:lastRenderedPageBreak/>
        <w:t xml:space="preserve">Disaster recovery experiences: </w:t>
      </w:r>
      <w:r w:rsidR="000B14B5">
        <w:rPr>
          <w:rFonts w:ascii="Calibri" w:hAnsi="Calibri" w:cs="Calibri"/>
          <w:sz w:val="22"/>
          <w:szCs w:val="22"/>
        </w:rPr>
        <w:br/>
      </w:r>
      <w:r w:rsidRPr="00FC0FE8">
        <w:rPr>
          <w:rFonts w:ascii="Calibri" w:hAnsi="Calibri" w:cs="Calibri"/>
          <w:sz w:val="22"/>
          <w:szCs w:val="22"/>
        </w:rPr>
        <w:t>(i) Jan 30, 2020 – Global cyber</w:t>
      </w:r>
      <w:r w:rsidR="00710F1A">
        <w:rPr>
          <w:rFonts w:ascii="Calibri" w:hAnsi="Calibri" w:cs="Calibri"/>
          <w:sz w:val="22"/>
          <w:szCs w:val="22"/>
        </w:rPr>
        <w:t>-</w:t>
      </w:r>
      <w:r w:rsidRPr="00FC0FE8">
        <w:rPr>
          <w:rFonts w:ascii="Calibri" w:hAnsi="Calibri" w:cs="Calibri"/>
          <w:sz w:val="22"/>
          <w:szCs w:val="22"/>
        </w:rPr>
        <w:t xml:space="preserve">attack on Bouygues’ IT facility </w:t>
      </w:r>
      <w:r w:rsidR="000B14B5">
        <w:rPr>
          <w:rFonts w:ascii="Calibri" w:hAnsi="Calibri" w:cs="Calibri"/>
          <w:sz w:val="22"/>
          <w:szCs w:val="22"/>
        </w:rPr>
        <w:br/>
      </w:r>
      <w:r w:rsidRPr="00FC0FE8">
        <w:rPr>
          <w:rFonts w:ascii="Calibri" w:hAnsi="Calibri" w:cs="Calibri"/>
          <w:sz w:val="22"/>
          <w:szCs w:val="22"/>
        </w:rPr>
        <w:t>(ii) Jan 09, 2021 – Fire Incident on Bouygues Nigeria’s server room ---100% recovery in both scenario within 2 months</w:t>
      </w:r>
    </w:p>
    <w:p w14:paraId="0B6192BE" w14:textId="77777777" w:rsidR="00315E9A" w:rsidRDefault="00315E9A">
      <w:pPr>
        <w:ind w:right="724"/>
        <w:rPr>
          <w:rFonts w:ascii="Calibri" w:hAnsi="Calibri" w:cs="Calibri"/>
          <w:sz w:val="22"/>
          <w:szCs w:val="22"/>
        </w:rPr>
      </w:pPr>
    </w:p>
    <w:p w14:paraId="394740EA" w14:textId="77777777" w:rsidR="00315E9A" w:rsidRDefault="00315E9A">
      <w:pPr>
        <w:ind w:right="724"/>
        <w:rPr>
          <w:rFonts w:ascii="Calibri" w:hAnsi="Calibri" w:cs="Calibri"/>
          <w:sz w:val="22"/>
          <w:szCs w:val="22"/>
        </w:rPr>
      </w:pPr>
    </w:p>
    <w:p w14:paraId="7D922C31" w14:textId="46F08DF9" w:rsidR="00315E9A" w:rsidRDefault="0015514B">
      <w:pPr>
        <w:ind w:right="724"/>
        <w:rPr>
          <w:rFonts w:ascii="Calibri" w:hAnsi="Calibri" w:cs="Calibri"/>
          <w:sz w:val="22"/>
          <w:szCs w:val="22"/>
        </w:rPr>
      </w:pPr>
      <w:r w:rsidRPr="0015514B">
        <w:rPr>
          <w:rFonts w:ascii="Calibri" w:hAnsi="Calibri" w:cs="Calibri"/>
          <w:sz w:val="22"/>
          <w:szCs w:val="22"/>
        </w:rPr>
        <w:br/>
      </w:r>
      <w:r w:rsidRPr="0015514B">
        <w:rPr>
          <w:rFonts w:ascii="Calibri" w:hAnsi="Calibri" w:cs="Calibri"/>
          <w:b/>
          <w:bCs/>
          <w:sz w:val="22"/>
          <w:szCs w:val="22"/>
        </w:rPr>
        <w:t>Assistant IT Manager</w:t>
      </w:r>
      <w:r w:rsidRPr="0015514B">
        <w:rPr>
          <w:rFonts w:ascii="Calibri" w:hAnsi="Calibri" w:cs="Calibri"/>
          <w:b/>
          <w:sz w:val="22"/>
          <w:szCs w:val="22"/>
        </w:rPr>
        <w:tab/>
      </w:r>
      <w:r w:rsidRPr="0015514B">
        <w:rPr>
          <w:rFonts w:ascii="Calibri" w:hAnsi="Calibri" w:cs="Calibri"/>
          <w:b/>
          <w:sz w:val="22"/>
          <w:szCs w:val="22"/>
        </w:rPr>
        <w:tab/>
      </w:r>
      <w:r w:rsidRPr="0015514B">
        <w:rPr>
          <w:rFonts w:ascii="Calibri" w:hAnsi="Calibri" w:cs="Calibri"/>
          <w:b/>
          <w:sz w:val="22"/>
          <w:szCs w:val="22"/>
        </w:rPr>
        <w:tab/>
      </w:r>
      <w:r w:rsidRPr="0015514B">
        <w:rPr>
          <w:rFonts w:ascii="Calibri" w:hAnsi="Calibri" w:cs="Calibri"/>
          <w:b/>
          <w:sz w:val="22"/>
          <w:szCs w:val="22"/>
        </w:rPr>
        <w:tab/>
      </w:r>
      <w:r w:rsidRPr="0015514B">
        <w:rPr>
          <w:rFonts w:ascii="Calibri" w:hAnsi="Calibri" w:cs="Calibri"/>
          <w:b/>
          <w:sz w:val="22"/>
          <w:szCs w:val="22"/>
        </w:rPr>
        <w:tab/>
      </w:r>
      <w:r w:rsidRPr="0015514B">
        <w:rPr>
          <w:rFonts w:ascii="Calibri" w:hAnsi="Calibri" w:cs="Calibri"/>
          <w:b/>
          <w:sz w:val="22"/>
          <w:szCs w:val="22"/>
        </w:rPr>
        <w:tab/>
      </w:r>
      <w:r w:rsidRPr="0015514B">
        <w:rPr>
          <w:rFonts w:ascii="Calibri" w:hAnsi="Calibri" w:cs="Calibri"/>
          <w:b/>
          <w:sz w:val="22"/>
          <w:szCs w:val="22"/>
        </w:rPr>
        <w:tab/>
      </w:r>
      <w:r w:rsidR="002A0C18">
        <w:rPr>
          <w:rFonts w:ascii="Calibri" w:hAnsi="Calibri" w:cs="Calibri"/>
          <w:b/>
          <w:sz w:val="22"/>
          <w:szCs w:val="22"/>
        </w:rPr>
        <w:tab/>
      </w:r>
      <w:r w:rsidR="002A0C18">
        <w:rPr>
          <w:rFonts w:ascii="Calibri" w:hAnsi="Calibri" w:cs="Calibri"/>
          <w:b/>
          <w:sz w:val="22"/>
          <w:szCs w:val="22"/>
        </w:rPr>
        <w:tab/>
      </w:r>
      <w:r w:rsidRPr="0015514B">
        <w:rPr>
          <w:rFonts w:ascii="Calibri" w:hAnsi="Calibri" w:cs="Calibri"/>
          <w:b/>
          <w:sz w:val="22"/>
          <w:szCs w:val="22"/>
        </w:rPr>
        <w:t>2008 – 2013</w:t>
      </w:r>
      <w:r w:rsidRPr="0015514B">
        <w:rPr>
          <w:rFonts w:ascii="Calibri" w:hAnsi="Calibri" w:cs="Calibri"/>
          <w:sz w:val="22"/>
          <w:szCs w:val="22"/>
        </w:rPr>
        <w:br/>
        <w:t>Cotecna, Lagos, Nigeria.</w:t>
      </w:r>
    </w:p>
    <w:p w14:paraId="6BB6562C" w14:textId="77777777" w:rsidR="0001432B" w:rsidRPr="0001432B" w:rsidRDefault="0001432B">
      <w:pPr>
        <w:ind w:right="724"/>
        <w:rPr>
          <w:rFonts w:ascii="Calibri" w:hAnsi="Calibri" w:cs="Calibri"/>
          <w:sz w:val="12"/>
          <w:szCs w:val="12"/>
        </w:rPr>
      </w:pPr>
    </w:p>
    <w:p w14:paraId="4D14D849" w14:textId="77777777" w:rsidR="0015514B" w:rsidRPr="0015514B" w:rsidRDefault="0015514B">
      <w:pPr>
        <w:ind w:right="724"/>
        <w:rPr>
          <w:rFonts w:ascii="Calibri" w:hAnsi="Calibri" w:cs="Calibri"/>
          <w:sz w:val="22"/>
          <w:szCs w:val="22"/>
        </w:rPr>
      </w:pPr>
      <w:r w:rsidRPr="0015514B">
        <w:rPr>
          <w:rFonts w:ascii="Calibri" w:hAnsi="Calibri" w:cs="Calibri"/>
          <w:i/>
          <w:iCs/>
          <w:sz w:val="22"/>
          <w:szCs w:val="22"/>
        </w:rPr>
        <w:t>Sucessfully setup the vsat, backend application servers</w:t>
      </w:r>
      <w:r w:rsidR="00F760EC" w:rsidRPr="0015514B">
        <w:rPr>
          <w:rFonts w:ascii="Calibri" w:hAnsi="Calibri" w:cs="Calibri"/>
          <w:i/>
          <w:iCs/>
          <w:sz w:val="22"/>
          <w:szCs w:val="22"/>
        </w:rPr>
        <w:t xml:space="preserve"> (including Exchange servers)</w:t>
      </w:r>
      <w:r w:rsidRPr="0015514B">
        <w:rPr>
          <w:rFonts w:ascii="Calibri" w:hAnsi="Calibri" w:cs="Calibri"/>
          <w:i/>
          <w:iCs/>
          <w:sz w:val="22"/>
          <w:szCs w:val="22"/>
        </w:rPr>
        <w:t xml:space="preserve"> and the network of the company’s valuaton and classification centre in Abuja.</w:t>
      </w:r>
    </w:p>
    <w:p w14:paraId="0AD89D60" w14:textId="21D509FA" w:rsidR="0015514B" w:rsidRPr="00971617" w:rsidRDefault="0015514B">
      <w:pPr>
        <w:numPr>
          <w:ilvl w:val="0"/>
          <w:numId w:val="5"/>
        </w:numPr>
        <w:spacing w:before="100" w:after="100"/>
        <w:rPr>
          <w:rFonts w:ascii="Calibri" w:hAnsi="Calibri" w:cs="Calibri"/>
          <w:sz w:val="22"/>
          <w:szCs w:val="22"/>
        </w:rPr>
      </w:pPr>
      <w:r w:rsidRPr="0015514B">
        <w:rPr>
          <w:rFonts w:ascii="Calibri" w:hAnsi="Calibri" w:cs="Calibri"/>
          <w:sz w:val="22"/>
          <w:szCs w:val="22"/>
          <w:lang w:val="en-GB" w:eastAsia="en-GB"/>
        </w:rPr>
        <w:t>Managed and monitor valuation application server generating more than USD 1.5Million monthly, in trade facilitation transactions.</w:t>
      </w:r>
    </w:p>
    <w:p w14:paraId="04EC7B4A" w14:textId="11E6F4D1" w:rsidR="00971617" w:rsidRPr="0015514B" w:rsidRDefault="00971617">
      <w:pPr>
        <w:numPr>
          <w:ilvl w:val="0"/>
          <w:numId w:val="5"/>
        </w:numPr>
        <w:spacing w:before="100" w:after="1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GB" w:eastAsia="en-GB"/>
        </w:rPr>
        <w:t>Early Experience with Ms Visual C++</w:t>
      </w:r>
    </w:p>
    <w:p w14:paraId="331A1A1B" w14:textId="77777777" w:rsidR="0015514B" w:rsidRPr="00315E9A" w:rsidRDefault="0015514B">
      <w:pPr>
        <w:numPr>
          <w:ilvl w:val="0"/>
          <w:numId w:val="5"/>
        </w:numPr>
        <w:spacing w:before="100" w:after="100"/>
        <w:rPr>
          <w:rFonts w:ascii="Calibri" w:hAnsi="Calibri" w:cs="Calibri"/>
          <w:sz w:val="22"/>
          <w:szCs w:val="22"/>
        </w:rPr>
      </w:pPr>
      <w:r w:rsidRPr="0015514B">
        <w:rPr>
          <w:rFonts w:ascii="Calibri" w:hAnsi="Calibri" w:cs="Calibri"/>
          <w:sz w:val="22"/>
          <w:szCs w:val="22"/>
          <w:lang w:val="en-GB" w:eastAsia="en-GB"/>
        </w:rPr>
        <w:t>Spearheaded new procedures for Help Desk documentation</w:t>
      </w:r>
      <w:r w:rsidR="00B478DD">
        <w:rPr>
          <w:rFonts w:ascii="Calibri" w:hAnsi="Calibri" w:cs="Calibri"/>
          <w:sz w:val="22"/>
          <w:szCs w:val="22"/>
          <w:lang w:val="en-GB" w:eastAsia="en-GB"/>
        </w:rPr>
        <w:t xml:space="preserve"> </w:t>
      </w:r>
      <w:r w:rsidRPr="0015514B">
        <w:rPr>
          <w:rFonts w:ascii="Calibri" w:hAnsi="Calibri" w:cs="Calibri"/>
          <w:sz w:val="22"/>
          <w:szCs w:val="22"/>
          <w:lang w:val="en-GB" w:eastAsia="en-GB"/>
        </w:rPr>
        <w:t>(via EasyVista ITSM), enabling the development of a comprehensive knowledge base of common issues and solutions to improve Help Desk efficiency.</w:t>
      </w:r>
    </w:p>
    <w:p w14:paraId="60087115" w14:textId="77777777" w:rsidR="00315E9A" w:rsidRPr="005001BA" w:rsidRDefault="00C80D1E" w:rsidP="00315E9A">
      <w:pPr>
        <w:spacing w:before="100" w:after="1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</w:p>
    <w:p w14:paraId="3EE70A38" w14:textId="77777777" w:rsidR="0015514B" w:rsidRDefault="0015514B">
      <w:pPr>
        <w:spacing w:before="100" w:after="100"/>
        <w:jc w:val="center"/>
        <w:rPr>
          <w:rFonts w:ascii="Calibri" w:hAnsi="Calibri" w:cs="Calibri"/>
          <w:b/>
          <w:bCs/>
          <w:sz w:val="22"/>
          <w:szCs w:val="22"/>
          <w:lang w:val="en-GB" w:eastAsia="en-GB"/>
        </w:rPr>
      </w:pPr>
      <w:r w:rsidRPr="0015514B">
        <w:rPr>
          <w:rFonts w:ascii="Calibri" w:hAnsi="Calibri" w:cs="Calibri"/>
          <w:b/>
          <w:bCs/>
          <w:sz w:val="22"/>
          <w:szCs w:val="22"/>
          <w:lang w:val="en-GB" w:eastAsia="en-GB"/>
        </w:rPr>
        <w:t xml:space="preserve">ACCOMPLISHMENTS </w:t>
      </w:r>
      <w:r w:rsidR="00315E9A">
        <w:rPr>
          <w:rFonts w:ascii="Calibri" w:hAnsi="Calibri" w:cs="Calibri"/>
          <w:b/>
          <w:bCs/>
          <w:sz w:val="22"/>
          <w:szCs w:val="22"/>
          <w:lang w:val="en-GB" w:eastAsia="en-GB"/>
        </w:rPr>
        <w:br/>
      </w:r>
    </w:p>
    <w:p w14:paraId="407FED25" w14:textId="720EED2A" w:rsidR="0068415C" w:rsidRDefault="0068415C" w:rsidP="0068415C">
      <w:pPr>
        <w:numPr>
          <w:ilvl w:val="0"/>
          <w:numId w:val="11"/>
        </w:numPr>
        <w:spacing w:before="100" w:after="100"/>
        <w:rPr>
          <w:rFonts w:ascii="Calibri" w:hAnsi="Calibri" w:cs="Calibri"/>
          <w:b/>
          <w:bCs/>
          <w:sz w:val="22"/>
          <w:szCs w:val="22"/>
          <w:lang w:val="en-GB" w:eastAsia="en-GB"/>
        </w:rPr>
      </w:pPr>
      <w:r>
        <w:rPr>
          <w:rFonts w:ascii="Calibri" w:hAnsi="Calibri" w:cs="Calibri"/>
          <w:bCs/>
          <w:sz w:val="22"/>
          <w:szCs w:val="22"/>
          <w:lang w:val="en-GB" w:eastAsia="en-GB"/>
        </w:rPr>
        <w:t xml:space="preserve">London Trained: Voice switching over packet networks using Redwood Technologies Long distance pre-paid voice switch with SS7 </w:t>
      </w:r>
      <w:r w:rsidR="005C6623">
        <w:rPr>
          <w:rFonts w:ascii="Calibri" w:hAnsi="Calibri" w:cs="Calibri"/>
          <w:bCs/>
          <w:sz w:val="22"/>
          <w:szCs w:val="22"/>
          <w:lang w:val="en-GB" w:eastAsia="en-GB"/>
        </w:rPr>
        <w:t>capabilities</w:t>
      </w:r>
      <w:r>
        <w:rPr>
          <w:rFonts w:ascii="Calibri" w:hAnsi="Calibri" w:cs="Calibri"/>
          <w:bCs/>
          <w:sz w:val="22"/>
          <w:szCs w:val="22"/>
          <w:lang w:val="en-GB" w:eastAsia="en-GB"/>
        </w:rPr>
        <w:t>.</w:t>
      </w:r>
    </w:p>
    <w:p w14:paraId="77E6F78E" w14:textId="77777777" w:rsidR="0015514B" w:rsidRPr="00C14DD9" w:rsidRDefault="0015514B">
      <w:pPr>
        <w:numPr>
          <w:ilvl w:val="0"/>
          <w:numId w:val="3"/>
        </w:numPr>
        <w:spacing w:before="100" w:after="100"/>
        <w:rPr>
          <w:rFonts w:ascii="Calibri" w:hAnsi="Calibri" w:cs="Calibri"/>
          <w:sz w:val="22"/>
          <w:szCs w:val="22"/>
        </w:rPr>
      </w:pPr>
      <w:r w:rsidRPr="0015514B">
        <w:rPr>
          <w:rFonts w:ascii="Calibri" w:hAnsi="Calibri" w:cs="Calibri"/>
          <w:sz w:val="22"/>
          <w:szCs w:val="22"/>
          <w:lang w:val="en-GB" w:eastAsia="en-GB"/>
        </w:rPr>
        <w:t>Certifications: MCSE, CCNA, TCP/IP Admin (BrainBench), I.S.P. (CIPS)</w:t>
      </w:r>
    </w:p>
    <w:p w14:paraId="55A6CFC8" w14:textId="4642B621" w:rsidR="000F56A4" w:rsidRPr="005C6623" w:rsidRDefault="00C14DD9" w:rsidP="005C6623">
      <w:pPr>
        <w:numPr>
          <w:ilvl w:val="0"/>
          <w:numId w:val="3"/>
        </w:numPr>
        <w:spacing w:before="100" w:after="1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GB" w:eastAsia="en-GB"/>
        </w:rPr>
        <w:t xml:space="preserve">Trained by Andela in Google Scholarship at ALC4.0 as a Google Cloud Architect in the year 2020 </w:t>
      </w:r>
    </w:p>
    <w:p w14:paraId="7B7E19A6" w14:textId="77777777" w:rsidR="000F56A4" w:rsidRPr="000F56A4" w:rsidRDefault="000F56A4" w:rsidP="000F56A4">
      <w:pPr>
        <w:spacing w:before="100" w:after="100"/>
        <w:ind w:left="720"/>
        <w:rPr>
          <w:rFonts w:ascii="Calibri" w:hAnsi="Calibri" w:cs="Calibri"/>
          <w:sz w:val="22"/>
          <w:szCs w:val="22"/>
        </w:rPr>
      </w:pPr>
    </w:p>
    <w:p w14:paraId="2FAAE805" w14:textId="77777777" w:rsidR="0015514B" w:rsidRDefault="0015514B">
      <w:pPr>
        <w:ind w:right="724"/>
        <w:rPr>
          <w:rFonts w:ascii="Calibri" w:hAnsi="Calibri" w:cs="Calibri"/>
          <w:b/>
          <w:sz w:val="22"/>
          <w:szCs w:val="22"/>
          <w:lang w:val="en-GB" w:eastAsia="en-GB"/>
        </w:rPr>
      </w:pPr>
    </w:p>
    <w:p w14:paraId="4A93E540" w14:textId="77777777" w:rsidR="00315E9A" w:rsidRPr="0015514B" w:rsidRDefault="00C80D1E">
      <w:pPr>
        <w:ind w:right="724"/>
        <w:rPr>
          <w:rFonts w:ascii="Calibri" w:hAnsi="Calibri" w:cs="Calibri"/>
          <w:b/>
          <w:sz w:val="22"/>
          <w:szCs w:val="22"/>
          <w:lang w:val="en-GB" w:eastAsia="en-GB"/>
        </w:rPr>
      </w:pPr>
      <w:r>
        <w:rPr>
          <w:rFonts w:ascii="Calibri" w:hAnsi="Calibri" w:cs="Calibri"/>
          <w:b/>
          <w:sz w:val="22"/>
          <w:szCs w:val="22"/>
          <w:lang w:val="en-GB" w:eastAsia="en-GB"/>
        </w:rPr>
        <w:br/>
      </w:r>
    </w:p>
    <w:p w14:paraId="26CEB57F" w14:textId="77777777" w:rsidR="00315E9A" w:rsidRDefault="0015514B">
      <w:pPr>
        <w:pStyle w:val="Heading2"/>
        <w:rPr>
          <w:rFonts w:ascii="Calibri" w:hAnsi="Calibri" w:cs="Calibri"/>
          <w:sz w:val="22"/>
          <w:szCs w:val="22"/>
        </w:rPr>
      </w:pPr>
      <w:r w:rsidRPr="0015514B">
        <w:rPr>
          <w:rFonts w:ascii="Calibri" w:hAnsi="Calibri" w:cs="Calibri"/>
          <w:sz w:val="22"/>
          <w:szCs w:val="22"/>
        </w:rPr>
        <w:t>EDUCATION HISTORY</w:t>
      </w:r>
    </w:p>
    <w:p w14:paraId="63159C88" w14:textId="77777777" w:rsidR="0015514B" w:rsidRPr="0015514B" w:rsidRDefault="0015514B">
      <w:pPr>
        <w:pStyle w:val="Heading2"/>
        <w:rPr>
          <w:rFonts w:ascii="Calibri" w:hAnsi="Calibri" w:cs="Calibri"/>
          <w:sz w:val="22"/>
          <w:szCs w:val="22"/>
        </w:rPr>
      </w:pPr>
      <w:r w:rsidRPr="0015514B">
        <w:rPr>
          <w:rFonts w:ascii="Calibri" w:hAnsi="Calibri" w:cs="Calibri"/>
          <w:sz w:val="22"/>
          <w:szCs w:val="22"/>
        </w:rPr>
        <w:br/>
      </w:r>
    </w:p>
    <w:p w14:paraId="4F22ED9D" w14:textId="4B4BE682" w:rsidR="007E5B33" w:rsidRPr="002A0C18" w:rsidRDefault="007E5B33" w:rsidP="00FC79A7">
      <w:pPr>
        <w:pStyle w:val="Job"/>
        <w:numPr>
          <w:ilvl w:val="0"/>
          <w:numId w:val="1"/>
        </w:numPr>
        <w:spacing w:before="0"/>
        <w:jc w:val="left"/>
        <w:rPr>
          <w:rFonts w:ascii="Calibri" w:hAnsi="Calibri" w:cs="Calibri"/>
          <w:bCs w:val="0"/>
          <w:szCs w:val="22"/>
          <w:lang w:val="en-GB"/>
        </w:rPr>
      </w:pPr>
      <w:r w:rsidRPr="002A0C18">
        <w:rPr>
          <w:rFonts w:ascii="Calibri" w:hAnsi="Calibri" w:cs="Calibri"/>
          <w:bCs w:val="0"/>
          <w:szCs w:val="22"/>
          <w:lang w:val="en-GB"/>
        </w:rPr>
        <w:t xml:space="preserve">M.Engr Big Data Analytics, </w:t>
      </w:r>
      <w:r w:rsidRPr="002A0C18">
        <w:rPr>
          <w:rFonts w:ascii="Calibri" w:hAnsi="Calibri" w:cs="Calibri"/>
          <w:bCs w:val="0"/>
          <w:szCs w:val="22"/>
          <w:lang w:val="en-GB"/>
        </w:rPr>
        <w:tab/>
      </w:r>
      <w:r w:rsidRPr="002A0C18">
        <w:rPr>
          <w:rFonts w:ascii="Calibri" w:hAnsi="Calibri" w:cs="Calibri"/>
          <w:bCs w:val="0"/>
          <w:szCs w:val="22"/>
          <w:lang w:val="en-GB"/>
        </w:rPr>
        <w:tab/>
      </w:r>
      <w:r w:rsidRPr="002A0C18">
        <w:rPr>
          <w:rFonts w:ascii="Calibri" w:hAnsi="Calibri" w:cs="Calibri"/>
          <w:bCs w:val="0"/>
          <w:szCs w:val="22"/>
          <w:lang w:val="en-GB"/>
        </w:rPr>
        <w:tab/>
      </w:r>
      <w:r w:rsidRPr="002A0C18">
        <w:rPr>
          <w:rFonts w:ascii="Calibri" w:hAnsi="Calibri" w:cs="Calibri"/>
          <w:bCs w:val="0"/>
          <w:szCs w:val="22"/>
          <w:lang w:val="en-GB"/>
        </w:rPr>
        <w:tab/>
      </w:r>
      <w:r w:rsidRPr="002A0C18">
        <w:rPr>
          <w:rFonts w:ascii="Calibri" w:hAnsi="Calibri" w:cs="Calibri"/>
          <w:bCs w:val="0"/>
          <w:szCs w:val="22"/>
          <w:lang w:val="en-GB"/>
        </w:rPr>
        <w:tab/>
      </w:r>
      <w:r w:rsidRPr="002A0C18">
        <w:rPr>
          <w:rFonts w:ascii="Calibri" w:hAnsi="Calibri" w:cs="Calibri"/>
          <w:bCs w:val="0"/>
          <w:szCs w:val="22"/>
          <w:lang w:val="en-GB"/>
        </w:rPr>
        <w:tab/>
      </w:r>
      <w:r w:rsidRPr="002A0C18">
        <w:rPr>
          <w:rFonts w:ascii="Calibri" w:hAnsi="Calibri" w:cs="Calibri"/>
          <w:bCs w:val="0"/>
          <w:szCs w:val="22"/>
          <w:lang w:val="en-GB"/>
        </w:rPr>
        <w:tab/>
        <w:t xml:space="preserve">        </w:t>
      </w:r>
      <w:r w:rsidR="00813AB4" w:rsidRPr="002A0C18">
        <w:rPr>
          <w:rFonts w:ascii="Calibri" w:hAnsi="Calibri" w:cs="Calibri"/>
          <w:bCs w:val="0"/>
          <w:szCs w:val="22"/>
          <w:lang w:val="en-GB"/>
        </w:rPr>
        <w:t xml:space="preserve">            </w:t>
      </w:r>
      <w:r w:rsidR="002A0C18" w:rsidRPr="002A0C18">
        <w:rPr>
          <w:rFonts w:ascii="Calibri" w:hAnsi="Calibri" w:cs="Calibri"/>
          <w:bCs w:val="0"/>
          <w:szCs w:val="22"/>
          <w:lang w:val="en-GB"/>
        </w:rPr>
        <w:t xml:space="preserve">   </w:t>
      </w:r>
      <w:r w:rsidR="0000359F" w:rsidRPr="002A0C18">
        <w:rPr>
          <w:rFonts w:ascii="Calibri" w:hAnsi="Calibri" w:cs="Calibri"/>
          <w:bCs w:val="0"/>
          <w:szCs w:val="22"/>
          <w:lang w:val="en-GB"/>
        </w:rPr>
        <w:t>May 2022</w:t>
      </w:r>
    </w:p>
    <w:p w14:paraId="0A028292" w14:textId="77777777" w:rsidR="007E5B33" w:rsidRPr="002A0C18" w:rsidRDefault="007E5B33" w:rsidP="00FC79A7">
      <w:pPr>
        <w:pStyle w:val="Job"/>
        <w:numPr>
          <w:ilvl w:val="0"/>
          <w:numId w:val="1"/>
        </w:numPr>
        <w:spacing w:before="0"/>
        <w:jc w:val="left"/>
        <w:rPr>
          <w:rFonts w:ascii="Calibri" w:hAnsi="Calibri" w:cs="Calibri"/>
          <w:bCs w:val="0"/>
          <w:szCs w:val="22"/>
          <w:lang w:val="en-GB"/>
        </w:rPr>
      </w:pPr>
      <w:r w:rsidRPr="002A0C18">
        <w:rPr>
          <w:rFonts w:ascii="Calibri" w:hAnsi="Calibri" w:cs="Calibri"/>
          <w:bCs w:val="0"/>
          <w:szCs w:val="22"/>
          <w:lang w:val="en-GB"/>
        </w:rPr>
        <w:t>Arcada University of Applied Sciences, Helsinki, Finland</w:t>
      </w:r>
    </w:p>
    <w:p w14:paraId="1D57C90C" w14:textId="77777777" w:rsidR="007E5B33" w:rsidRPr="002A0C18" w:rsidRDefault="007E5B33" w:rsidP="00FC79A7">
      <w:pPr>
        <w:pStyle w:val="Job"/>
        <w:numPr>
          <w:ilvl w:val="0"/>
          <w:numId w:val="1"/>
        </w:numPr>
        <w:spacing w:before="0"/>
        <w:jc w:val="left"/>
        <w:rPr>
          <w:rFonts w:ascii="Calibri" w:hAnsi="Calibri" w:cs="Calibri"/>
          <w:bCs w:val="0"/>
          <w:szCs w:val="22"/>
          <w:lang w:val="en-GB"/>
        </w:rPr>
      </w:pPr>
    </w:p>
    <w:p w14:paraId="4BC89911" w14:textId="44AEAFCC" w:rsidR="00FC79A7" w:rsidRPr="002A0C18" w:rsidRDefault="00FC79A7" w:rsidP="00FC79A7">
      <w:pPr>
        <w:pStyle w:val="Job"/>
        <w:numPr>
          <w:ilvl w:val="0"/>
          <w:numId w:val="1"/>
        </w:numPr>
        <w:spacing w:before="0"/>
        <w:jc w:val="left"/>
        <w:rPr>
          <w:rFonts w:ascii="Calibri" w:hAnsi="Calibri" w:cs="Calibri"/>
          <w:bCs w:val="0"/>
          <w:szCs w:val="22"/>
          <w:lang w:val="en-GB"/>
        </w:rPr>
      </w:pPr>
      <w:r w:rsidRPr="002A0C18">
        <w:rPr>
          <w:rFonts w:ascii="Calibri" w:hAnsi="Calibri" w:cs="Calibri"/>
          <w:bCs w:val="0"/>
          <w:szCs w:val="22"/>
          <w:lang w:val="en-GB"/>
        </w:rPr>
        <w:t xml:space="preserve">M.Sc. </w:t>
      </w:r>
      <w:r w:rsidR="001120C3" w:rsidRPr="002A0C18">
        <w:rPr>
          <w:rFonts w:ascii="Calibri" w:hAnsi="Calibri" w:cs="Calibri"/>
          <w:bCs w:val="0"/>
          <w:szCs w:val="22"/>
          <w:lang w:val="en-GB"/>
        </w:rPr>
        <w:t>Computer Science</w:t>
      </w:r>
      <w:r w:rsidR="00727C7C" w:rsidRPr="002A0C18">
        <w:rPr>
          <w:rFonts w:ascii="Calibri" w:hAnsi="Calibri" w:cs="Calibri"/>
          <w:bCs w:val="0"/>
          <w:szCs w:val="22"/>
          <w:lang w:val="en-GB"/>
        </w:rPr>
        <w:t>, Software Engineering concentration</w:t>
      </w:r>
      <w:r w:rsidR="005001BA" w:rsidRPr="002A0C18">
        <w:rPr>
          <w:rFonts w:ascii="Calibri" w:hAnsi="Calibri" w:cs="Calibri"/>
          <w:bCs w:val="0"/>
          <w:szCs w:val="22"/>
          <w:lang w:val="en-GB"/>
        </w:rPr>
        <w:tab/>
      </w:r>
      <w:r w:rsidR="005001BA" w:rsidRPr="002A0C18">
        <w:rPr>
          <w:rFonts w:ascii="Calibri" w:hAnsi="Calibri" w:cs="Calibri"/>
          <w:bCs w:val="0"/>
          <w:szCs w:val="22"/>
          <w:lang w:val="en-GB"/>
        </w:rPr>
        <w:tab/>
        <w:t xml:space="preserve">         </w:t>
      </w:r>
      <w:r w:rsidR="00813AB4" w:rsidRPr="002A0C18">
        <w:rPr>
          <w:rFonts w:ascii="Calibri" w:hAnsi="Calibri" w:cs="Calibri"/>
          <w:bCs w:val="0"/>
          <w:szCs w:val="22"/>
          <w:lang w:val="en-GB"/>
        </w:rPr>
        <w:t xml:space="preserve">                       </w:t>
      </w:r>
      <w:r w:rsidR="005001BA" w:rsidRPr="002A0C18">
        <w:rPr>
          <w:rFonts w:ascii="Calibri" w:hAnsi="Calibri" w:cs="Calibri"/>
          <w:bCs w:val="0"/>
          <w:szCs w:val="22"/>
          <w:lang w:val="en-GB"/>
        </w:rPr>
        <w:t xml:space="preserve"> </w:t>
      </w:r>
      <w:r w:rsidR="002A0C18" w:rsidRPr="002A0C18">
        <w:rPr>
          <w:rFonts w:ascii="Calibri" w:hAnsi="Calibri" w:cs="Calibri"/>
          <w:bCs w:val="0"/>
          <w:szCs w:val="22"/>
          <w:lang w:val="en-GB"/>
        </w:rPr>
        <w:t xml:space="preserve">      </w:t>
      </w:r>
      <w:r w:rsidR="005001BA" w:rsidRPr="002A0C18">
        <w:rPr>
          <w:rFonts w:ascii="Calibri" w:hAnsi="Calibri" w:cs="Calibri"/>
          <w:bCs w:val="0"/>
          <w:szCs w:val="22"/>
          <w:lang w:val="en-GB"/>
        </w:rPr>
        <w:t>Aug 2021</w:t>
      </w:r>
      <w:r w:rsidRPr="002A0C18">
        <w:rPr>
          <w:rFonts w:ascii="Calibri" w:hAnsi="Calibri" w:cs="Calibri"/>
          <w:bCs w:val="0"/>
          <w:szCs w:val="22"/>
          <w:lang w:val="en-GB"/>
        </w:rPr>
        <w:br/>
      </w:r>
      <w:r w:rsidR="006F351B" w:rsidRPr="002A0C18">
        <w:rPr>
          <w:rFonts w:ascii="Calibri" w:hAnsi="Calibri" w:cs="Calibri"/>
          <w:bCs w:val="0"/>
          <w:szCs w:val="22"/>
          <w:lang w:val="en-GB"/>
        </w:rPr>
        <w:t>Nasarawa</w:t>
      </w:r>
      <w:r w:rsidR="00727C7C" w:rsidRPr="002A0C18">
        <w:rPr>
          <w:rFonts w:ascii="Calibri" w:hAnsi="Calibri" w:cs="Calibri"/>
          <w:bCs w:val="0"/>
          <w:szCs w:val="22"/>
          <w:lang w:val="en-GB"/>
        </w:rPr>
        <w:t xml:space="preserve"> State University, Keffi</w:t>
      </w:r>
      <w:r w:rsidR="008918D3" w:rsidRPr="002A0C18">
        <w:rPr>
          <w:rFonts w:ascii="Calibri" w:hAnsi="Calibri" w:cs="Calibri"/>
          <w:bCs w:val="0"/>
          <w:szCs w:val="22"/>
          <w:lang w:val="en-GB"/>
        </w:rPr>
        <w:t>, Nigeria</w:t>
      </w:r>
    </w:p>
    <w:p w14:paraId="69A4F47E" w14:textId="77777777" w:rsidR="00FC79A7" w:rsidRPr="002A0C18" w:rsidRDefault="00FC79A7">
      <w:pPr>
        <w:tabs>
          <w:tab w:val="left" w:pos="7938"/>
        </w:tabs>
        <w:ind w:right="724"/>
        <w:rPr>
          <w:rFonts w:ascii="Calibri" w:hAnsi="Calibri" w:cs="Calibri"/>
          <w:sz w:val="22"/>
          <w:szCs w:val="22"/>
          <w:lang w:val="en-GB"/>
        </w:rPr>
      </w:pPr>
    </w:p>
    <w:p w14:paraId="77BD9A86" w14:textId="39D6DC19" w:rsidR="00A44E89" w:rsidRPr="002A0C18" w:rsidRDefault="0015514B">
      <w:pPr>
        <w:tabs>
          <w:tab w:val="left" w:pos="7938"/>
        </w:tabs>
        <w:ind w:right="724"/>
        <w:rPr>
          <w:rFonts w:ascii="Calibri" w:hAnsi="Calibri" w:cs="Calibri"/>
          <w:sz w:val="22"/>
          <w:szCs w:val="22"/>
        </w:rPr>
      </w:pPr>
      <w:r w:rsidRPr="002A0C18">
        <w:rPr>
          <w:rFonts w:ascii="Calibri" w:hAnsi="Calibri" w:cs="Calibri"/>
          <w:sz w:val="22"/>
          <w:szCs w:val="22"/>
        </w:rPr>
        <w:t>PG program, Artificial Inte</w:t>
      </w:r>
      <w:r w:rsidR="00813AB4" w:rsidRPr="002A0C18">
        <w:rPr>
          <w:rFonts w:ascii="Calibri" w:hAnsi="Calibri" w:cs="Calibri"/>
          <w:sz w:val="22"/>
          <w:szCs w:val="22"/>
        </w:rPr>
        <w:t xml:space="preserve">lligence and Machine Learning </w:t>
      </w:r>
      <w:r w:rsidR="00813AB4" w:rsidRPr="002A0C18">
        <w:rPr>
          <w:rFonts w:ascii="Calibri" w:hAnsi="Calibri" w:cs="Calibri"/>
          <w:sz w:val="22"/>
          <w:szCs w:val="22"/>
        </w:rPr>
        <w:tab/>
        <w:t xml:space="preserve">          Sep</w:t>
      </w:r>
      <w:r w:rsidR="000B14B5" w:rsidRPr="002A0C18">
        <w:rPr>
          <w:rFonts w:ascii="Calibri" w:hAnsi="Calibri" w:cs="Calibri"/>
          <w:sz w:val="22"/>
          <w:szCs w:val="22"/>
        </w:rPr>
        <w:t xml:space="preserve"> </w:t>
      </w:r>
      <w:r w:rsidRPr="002A0C18">
        <w:rPr>
          <w:rFonts w:ascii="Calibri" w:hAnsi="Calibri" w:cs="Calibri"/>
          <w:sz w:val="22"/>
          <w:szCs w:val="22"/>
        </w:rPr>
        <w:t>2020</w:t>
      </w:r>
      <w:r w:rsidRPr="002A0C18">
        <w:rPr>
          <w:rFonts w:ascii="Calibri" w:hAnsi="Calibri" w:cs="Calibri"/>
          <w:sz w:val="22"/>
          <w:szCs w:val="22"/>
        </w:rPr>
        <w:br/>
        <w:t>University of Texas, Austin, USA</w:t>
      </w:r>
      <w:r w:rsidRPr="002A0C18">
        <w:rPr>
          <w:rFonts w:ascii="Calibri" w:hAnsi="Calibri" w:cs="Calibri"/>
          <w:sz w:val="22"/>
          <w:szCs w:val="22"/>
        </w:rPr>
        <w:br/>
      </w:r>
      <w:r w:rsidRPr="002A0C18">
        <w:rPr>
          <w:rFonts w:ascii="Calibri" w:hAnsi="Calibri" w:cs="Calibri"/>
          <w:sz w:val="22"/>
          <w:szCs w:val="22"/>
        </w:rPr>
        <w:br/>
        <w:t>B.Sc. Degre</w:t>
      </w:r>
      <w:r w:rsidR="00813AB4" w:rsidRPr="002A0C18">
        <w:rPr>
          <w:rFonts w:ascii="Calibri" w:hAnsi="Calibri" w:cs="Calibri"/>
          <w:sz w:val="22"/>
          <w:szCs w:val="22"/>
        </w:rPr>
        <w:t xml:space="preserve">e in Physics </w:t>
      </w:r>
      <w:r w:rsidR="00813AB4" w:rsidRPr="002A0C18">
        <w:rPr>
          <w:rFonts w:ascii="Calibri" w:hAnsi="Calibri" w:cs="Calibri"/>
          <w:sz w:val="22"/>
          <w:szCs w:val="22"/>
        </w:rPr>
        <w:tab/>
        <w:t xml:space="preserve">         June </w:t>
      </w:r>
      <w:r w:rsidRPr="002A0C18">
        <w:rPr>
          <w:rFonts w:ascii="Calibri" w:hAnsi="Calibri" w:cs="Calibri"/>
          <w:sz w:val="22"/>
          <w:szCs w:val="22"/>
        </w:rPr>
        <w:t>1995</w:t>
      </w:r>
      <w:r w:rsidRPr="002A0C18">
        <w:rPr>
          <w:rFonts w:ascii="Calibri" w:hAnsi="Calibri" w:cs="Calibri"/>
          <w:sz w:val="22"/>
          <w:szCs w:val="22"/>
        </w:rPr>
        <w:br/>
        <w:t>University of Calabar, Nigeria</w:t>
      </w:r>
    </w:p>
    <w:sectPr w:rsidR="00A44E89" w:rsidRPr="002A0C18">
      <w:pgSz w:w="12240" w:h="15840"/>
      <w:pgMar w:top="1077" w:right="1077" w:bottom="1077" w:left="1077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4"/>
        <w:lang w:val="en-GB" w:eastAsia="en-GB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aps w:val="0"/>
        <w:smallCaps w:val="0"/>
        <w:spacing w:val="0"/>
        <w:sz w:val="20"/>
        <w:szCs w:val="24"/>
        <w:lang w:val="en-GB" w:eastAsia="en-GB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lang w:val="en-GB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aps w:val="0"/>
        <w:smallCaps w:val="0"/>
        <w:spacing w:val="0"/>
        <w:sz w:val="20"/>
        <w:szCs w:val="24"/>
        <w:lang w:val="en-GB" w:eastAsia="en-GB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360" w:firstLine="0"/>
      </w:pPr>
      <w:rPr>
        <w:rFonts w:ascii="Symbol" w:hAnsi="Symbol" w:cs="OpenSymbol"/>
        <w:caps w:val="0"/>
        <w:smallCaps w:val="0"/>
        <w:spacing w:val="0"/>
        <w:sz w:val="24"/>
      </w:rPr>
    </w:lvl>
    <w:lvl w:ilvl="1">
      <w:start w:val="1"/>
      <w:numFmt w:val="bullet"/>
      <w:lvlText w:val=""/>
      <w:lvlJc w:val="left"/>
      <w:pPr>
        <w:tabs>
          <w:tab w:val="num" w:pos="1774"/>
        </w:tabs>
        <w:ind w:left="1774" w:hanging="283"/>
      </w:pPr>
      <w:rPr>
        <w:rFonts w:ascii="Symbol" w:hAnsi="Symbol" w:cs="OpenSymbol"/>
        <w:caps w:val="0"/>
        <w:smallCaps w:val="0"/>
        <w:spacing w:val="0"/>
        <w:sz w:val="24"/>
      </w:rPr>
    </w:lvl>
    <w:lvl w:ilvl="2">
      <w:start w:val="1"/>
      <w:numFmt w:val="bullet"/>
      <w:lvlText w:val=""/>
      <w:lvlJc w:val="left"/>
      <w:pPr>
        <w:tabs>
          <w:tab w:val="num" w:pos="2481"/>
        </w:tabs>
        <w:ind w:left="2481" w:hanging="283"/>
      </w:pPr>
      <w:rPr>
        <w:rFonts w:ascii="Symbol" w:hAnsi="Symbol" w:cs="OpenSymbol"/>
        <w:caps w:val="0"/>
        <w:smallCaps w:val="0"/>
        <w:spacing w:val="0"/>
        <w:sz w:val="24"/>
      </w:rPr>
    </w:lvl>
    <w:lvl w:ilvl="3">
      <w:start w:val="1"/>
      <w:numFmt w:val="bullet"/>
      <w:lvlText w:val=""/>
      <w:lvlJc w:val="left"/>
      <w:pPr>
        <w:tabs>
          <w:tab w:val="num" w:pos="3188"/>
        </w:tabs>
        <w:ind w:left="3188" w:hanging="283"/>
      </w:pPr>
      <w:rPr>
        <w:rFonts w:ascii="Symbol" w:hAnsi="Symbol" w:cs="OpenSymbol"/>
        <w:caps w:val="0"/>
        <w:smallCaps w:val="0"/>
        <w:spacing w:val="0"/>
        <w:sz w:val="24"/>
      </w:rPr>
    </w:lvl>
    <w:lvl w:ilvl="4">
      <w:start w:val="1"/>
      <w:numFmt w:val="bullet"/>
      <w:lvlText w:val=""/>
      <w:lvlJc w:val="left"/>
      <w:pPr>
        <w:tabs>
          <w:tab w:val="num" w:pos="3895"/>
        </w:tabs>
        <w:ind w:left="3895" w:hanging="283"/>
      </w:pPr>
      <w:rPr>
        <w:rFonts w:ascii="Symbol" w:hAnsi="Symbol" w:cs="OpenSymbol"/>
        <w:caps w:val="0"/>
        <w:smallCaps w:val="0"/>
        <w:spacing w:val="0"/>
        <w:sz w:val="24"/>
      </w:rPr>
    </w:lvl>
    <w:lvl w:ilvl="5">
      <w:start w:val="1"/>
      <w:numFmt w:val="bullet"/>
      <w:lvlText w:val=""/>
      <w:lvlJc w:val="left"/>
      <w:pPr>
        <w:tabs>
          <w:tab w:val="num" w:pos="4602"/>
        </w:tabs>
        <w:ind w:left="4602" w:hanging="283"/>
      </w:pPr>
      <w:rPr>
        <w:rFonts w:ascii="Symbol" w:hAnsi="Symbol" w:cs="OpenSymbol"/>
        <w:caps w:val="0"/>
        <w:smallCaps w:val="0"/>
        <w:spacing w:val="0"/>
        <w:sz w:val="24"/>
      </w:rPr>
    </w:lvl>
    <w:lvl w:ilvl="6">
      <w:start w:val="1"/>
      <w:numFmt w:val="bullet"/>
      <w:lvlText w:val=""/>
      <w:lvlJc w:val="left"/>
      <w:pPr>
        <w:tabs>
          <w:tab w:val="num" w:pos="5309"/>
        </w:tabs>
        <w:ind w:left="5309" w:hanging="283"/>
      </w:pPr>
      <w:rPr>
        <w:rFonts w:ascii="Symbol" w:hAnsi="Symbol" w:cs="OpenSymbol"/>
        <w:caps w:val="0"/>
        <w:smallCaps w:val="0"/>
        <w:spacing w:val="0"/>
        <w:sz w:val="24"/>
      </w:rPr>
    </w:lvl>
    <w:lvl w:ilvl="7">
      <w:start w:val="1"/>
      <w:numFmt w:val="bullet"/>
      <w:lvlText w:val=""/>
      <w:lvlJc w:val="left"/>
      <w:pPr>
        <w:tabs>
          <w:tab w:val="num" w:pos="6016"/>
        </w:tabs>
        <w:ind w:left="6016" w:hanging="283"/>
      </w:pPr>
      <w:rPr>
        <w:rFonts w:ascii="Symbol" w:hAnsi="Symbol" w:cs="OpenSymbol"/>
        <w:caps w:val="0"/>
        <w:smallCaps w:val="0"/>
        <w:spacing w:val="0"/>
        <w:sz w:val="24"/>
      </w:rPr>
    </w:lvl>
    <w:lvl w:ilvl="8">
      <w:start w:val="1"/>
      <w:numFmt w:val="bullet"/>
      <w:lvlText w:val=""/>
      <w:lvlJc w:val="left"/>
      <w:pPr>
        <w:tabs>
          <w:tab w:val="num" w:pos="6723"/>
        </w:tabs>
        <w:ind w:left="6723" w:hanging="283"/>
      </w:pPr>
      <w:rPr>
        <w:rFonts w:ascii="Symbol" w:hAnsi="Symbol" w:cs="OpenSymbol"/>
        <w:caps w:val="0"/>
        <w:smallCaps w:val="0"/>
        <w:spacing w:val="0"/>
        <w:sz w:val="24"/>
      </w:rPr>
    </w:lvl>
  </w:abstractNum>
  <w:abstractNum w:abstractNumId="8" w15:restartNumberingAfterBreak="0">
    <w:nsid w:val="13113464"/>
    <w:multiLevelType w:val="hybridMultilevel"/>
    <w:tmpl w:val="4B4AA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81B9A"/>
    <w:multiLevelType w:val="hybridMultilevel"/>
    <w:tmpl w:val="26A86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9334CE"/>
    <w:multiLevelType w:val="hybridMultilevel"/>
    <w:tmpl w:val="26E0E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470206">
    <w:abstractNumId w:val="0"/>
  </w:num>
  <w:num w:numId="2" w16cid:durableId="330448578">
    <w:abstractNumId w:val="1"/>
  </w:num>
  <w:num w:numId="3" w16cid:durableId="265619189">
    <w:abstractNumId w:val="2"/>
  </w:num>
  <w:num w:numId="4" w16cid:durableId="701831243">
    <w:abstractNumId w:val="3"/>
  </w:num>
  <w:num w:numId="5" w16cid:durableId="845363618">
    <w:abstractNumId w:val="4"/>
  </w:num>
  <w:num w:numId="6" w16cid:durableId="1363820583">
    <w:abstractNumId w:val="5"/>
  </w:num>
  <w:num w:numId="7" w16cid:durableId="1685356400">
    <w:abstractNumId w:val="6"/>
  </w:num>
  <w:num w:numId="8" w16cid:durableId="1514413651">
    <w:abstractNumId w:val="7"/>
  </w:num>
  <w:num w:numId="9" w16cid:durableId="1643730360">
    <w:abstractNumId w:val="10"/>
  </w:num>
  <w:num w:numId="10" w16cid:durableId="15430010">
    <w:abstractNumId w:val="8"/>
  </w:num>
  <w:num w:numId="11" w16cid:durableId="4128179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D0"/>
    <w:rsid w:val="0000359F"/>
    <w:rsid w:val="0001432B"/>
    <w:rsid w:val="00086D61"/>
    <w:rsid w:val="0009599B"/>
    <w:rsid w:val="000B14B5"/>
    <w:rsid w:val="000F56A4"/>
    <w:rsid w:val="001105C8"/>
    <w:rsid w:val="001120C3"/>
    <w:rsid w:val="0015514B"/>
    <w:rsid w:val="00156E4A"/>
    <w:rsid w:val="00186FD0"/>
    <w:rsid w:val="001B0867"/>
    <w:rsid w:val="00211076"/>
    <w:rsid w:val="00226DB1"/>
    <w:rsid w:val="00227413"/>
    <w:rsid w:val="00295350"/>
    <w:rsid w:val="002A0C18"/>
    <w:rsid w:val="002A2601"/>
    <w:rsid w:val="002B49C7"/>
    <w:rsid w:val="002D3216"/>
    <w:rsid w:val="00315E9A"/>
    <w:rsid w:val="0039110F"/>
    <w:rsid w:val="003921B4"/>
    <w:rsid w:val="00393C33"/>
    <w:rsid w:val="003B61FB"/>
    <w:rsid w:val="00485060"/>
    <w:rsid w:val="004C0F25"/>
    <w:rsid w:val="005001BA"/>
    <w:rsid w:val="00587AA1"/>
    <w:rsid w:val="005B2703"/>
    <w:rsid w:val="005C6623"/>
    <w:rsid w:val="0062058D"/>
    <w:rsid w:val="00626B28"/>
    <w:rsid w:val="006561ED"/>
    <w:rsid w:val="0068415C"/>
    <w:rsid w:val="006F20E7"/>
    <w:rsid w:val="006F351B"/>
    <w:rsid w:val="00710F1A"/>
    <w:rsid w:val="0071407B"/>
    <w:rsid w:val="00727C7C"/>
    <w:rsid w:val="00743913"/>
    <w:rsid w:val="007E5B33"/>
    <w:rsid w:val="00811AFC"/>
    <w:rsid w:val="00813AB4"/>
    <w:rsid w:val="00813EE3"/>
    <w:rsid w:val="00873A65"/>
    <w:rsid w:val="008918D3"/>
    <w:rsid w:val="008F1BC4"/>
    <w:rsid w:val="00971617"/>
    <w:rsid w:val="0099774F"/>
    <w:rsid w:val="00A16598"/>
    <w:rsid w:val="00A36A5F"/>
    <w:rsid w:val="00A4343F"/>
    <w:rsid w:val="00A44E89"/>
    <w:rsid w:val="00A9203C"/>
    <w:rsid w:val="00AE7A3E"/>
    <w:rsid w:val="00B46843"/>
    <w:rsid w:val="00B478DD"/>
    <w:rsid w:val="00B831AE"/>
    <w:rsid w:val="00C14DD9"/>
    <w:rsid w:val="00C55456"/>
    <w:rsid w:val="00C76E43"/>
    <w:rsid w:val="00C80D1E"/>
    <w:rsid w:val="00CB71CA"/>
    <w:rsid w:val="00CF4F32"/>
    <w:rsid w:val="00D20EB4"/>
    <w:rsid w:val="00D2238B"/>
    <w:rsid w:val="00D37E9F"/>
    <w:rsid w:val="00D41F0A"/>
    <w:rsid w:val="00D42669"/>
    <w:rsid w:val="00D5348D"/>
    <w:rsid w:val="00E0294C"/>
    <w:rsid w:val="00E708CD"/>
    <w:rsid w:val="00ED1426"/>
    <w:rsid w:val="00ED50FE"/>
    <w:rsid w:val="00F01675"/>
    <w:rsid w:val="00F152FE"/>
    <w:rsid w:val="00F21E22"/>
    <w:rsid w:val="00F411E6"/>
    <w:rsid w:val="00F760EC"/>
    <w:rsid w:val="00FB24C3"/>
    <w:rsid w:val="00FC0FE8"/>
    <w:rsid w:val="00FC178C"/>
    <w:rsid w:val="00FC79A7"/>
    <w:rsid w:val="00FF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E067AD"/>
  <w15:chartTrackingRefBased/>
  <w15:docId w15:val="{7D57797B-0DFF-4FFA-A6C2-10DF097B8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Verdana" w:hAnsi="Verdana" w:cs="Verdana"/>
      <w:sz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  <w:sz w:val="20"/>
    </w:rPr>
  </w:style>
  <w:style w:type="character" w:customStyle="1" w:styleId="WW8Num2z1">
    <w:name w:val="WW8Num2z1"/>
    <w:rPr>
      <w:rFonts w:ascii="Courier New" w:hAnsi="Courier New" w:cs="Courier New" w:hint="default"/>
      <w:sz w:val="20"/>
    </w:rPr>
  </w:style>
  <w:style w:type="character" w:customStyle="1" w:styleId="WW8Num2z2">
    <w:name w:val="WW8Num2z2"/>
    <w:rPr>
      <w:rFonts w:ascii="Wingdings" w:hAnsi="Wingdings" w:cs="Wingdings" w:hint="default"/>
      <w:sz w:val="20"/>
    </w:rPr>
  </w:style>
  <w:style w:type="character" w:customStyle="1" w:styleId="WW8Num3z0">
    <w:name w:val="WW8Num3z0"/>
    <w:rPr>
      <w:rFonts w:ascii="Symbol" w:hAnsi="Symbol" w:cs="Symbol" w:hint="default"/>
      <w:sz w:val="20"/>
      <w:szCs w:val="24"/>
      <w:lang w:val="en-GB" w:eastAsia="en-GB"/>
    </w:rPr>
  </w:style>
  <w:style w:type="character" w:customStyle="1" w:styleId="WW8Num3z1">
    <w:name w:val="WW8Num3z1"/>
    <w:rPr>
      <w:rFonts w:ascii="Courier New" w:hAnsi="Courier New" w:cs="Courier New" w:hint="default"/>
      <w:sz w:val="20"/>
    </w:rPr>
  </w:style>
  <w:style w:type="character" w:customStyle="1" w:styleId="WW8Num3z2">
    <w:name w:val="WW8Num3z2"/>
    <w:rPr>
      <w:rFonts w:ascii="Wingdings" w:hAnsi="Wingdings" w:cs="Wingdings" w:hint="default"/>
      <w:sz w:val="20"/>
    </w:rPr>
  </w:style>
  <w:style w:type="character" w:customStyle="1" w:styleId="WW8Num4z0">
    <w:name w:val="WW8Num4z0"/>
    <w:rPr>
      <w:rFonts w:ascii="Symbol" w:hAnsi="Symbol" w:cs="Symbol" w:hint="default"/>
      <w:caps w:val="0"/>
      <w:smallCaps w:val="0"/>
      <w:spacing w:val="0"/>
      <w:sz w:val="20"/>
      <w:szCs w:val="24"/>
      <w:lang w:val="en-GB" w:eastAsia="en-GB"/>
    </w:rPr>
  </w:style>
  <w:style w:type="character" w:customStyle="1" w:styleId="WW8Num4z1">
    <w:name w:val="WW8Num4z1"/>
    <w:rPr>
      <w:rFonts w:ascii="Courier New" w:hAnsi="Courier New" w:cs="Courier New" w:hint="default"/>
      <w:sz w:val="20"/>
    </w:rPr>
  </w:style>
  <w:style w:type="character" w:customStyle="1" w:styleId="WW8Num4z2">
    <w:name w:val="WW8Num4z2"/>
    <w:rPr>
      <w:rFonts w:ascii="Wingdings" w:hAnsi="Wingdings" w:cs="Wingdings" w:hint="default"/>
      <w:sz w:val="20"/>
    </w:rPr>
  </w:style>
  <w:style w:type="character" w:customStyle="1" w:styleId="WW8Num5z0">
    <w:name w:val="WW8Num5z0"/>
    <w:rPr>
      <w:rFonts w:ascii="Symbol" w:hAnsi="Symbol" w:cs="Symbol" w:hint="default"/>
      <w:sz w:val="20"/>
      <w:lang w:val="en-GB"/>
    </w:rPr>
  </w:style>
  <w:style w:type="character" w:customStyle="1" w:styleId="WW8Num5z1">
    <w:name w:val="WW8Num5z1"/>
    <w:rPr>
      <w:rFonts w:ascii="Courier New" w:hAnsi="Courier New" w:cs="Courier New" w:hint="default"/>
      <w:sz w:val="20"/>
    </w:rPr>
  </w:style>
  <w:style w:type="character" w:customStyle="1" w:styleId="WW8Num5z2">
    <w:name w:val="WW8Num5z2"/>
    <w:rPr>
      <w:rFonts w:ascii="Wingdings" w:hAnsi="Wingdings" w:cs="Wingdings" w:hint="default"/>
      <w:sz w:val="20"/>
    </w:rPr>
  </w:style>
  <w:style w:type="character" w:customStyle="1" w:styleId="WW8Num6z0">
    <w:name w:val="WW8Num6z0"/>
    <w:rPr>
      <w:rFonts w:ascii="Symbol" w:hAnsi="Symbol" w:cs="Symbol" w:hint="default"/>
      <w:caps w:val="0"/>
      <w:smallCaps w:val="0"/>
      <w:spacing w:val="0"/>
      <w:sz w:val="20"/>
      <w:szCs w:val="24"/>
      <w:lang w:val="en-GB" w:eastAsia="en-GB"/>
    </w:rPr>
  </w:style>
  <w:style w:type="character" w:customStyle="1" w:styleId="WW8Num6z1">
    <w:name w:val="WW8Num6z1"/>
    <w:rPr>
      <w:rFonts w:ascii="Courier New" w:hAnsi="Courier New" w:cs="Courier New" w:hint="default"/>
      <w:sz w:val="20"/>
    </w:rPr>
  </w:style>
  <w:style w:type="character" w:customStyle="1" w:styleId="WW8Num6z2">
    <w:name w:val="WW8Num6z2"/>
    <w:rPr>
      <w:rFonts w:ascii="Wingdings" w:hAnsi="Wingdings" w:cs="Wingdings" w:hint="default"/>
      <w:sz w:val="20"/>
    </w:rPr>
  </w:style>
  <w:style w:type="character" w:customStyle="1" w:styleId="WW8Num7z0">
    <w:name w:val="WW8Num7z0"/>
    <w:rPr>
      <w:rFonts w:ascii="Symbol" w:hAnsi="Symbol" w:cs="Symbol" w:hint="default"/>
      <w:sz w:val="20"/>
    </w:rPr>
  </w:style>
  <w:style w:type="character" w:customStyle="1" w:styleId="WW8Num7z1">
    <w:name w:val="WW8Num7z1"/>
    <w:rPr>
      <w:rFonts w:ascii="Courier New" w:hAnsi="Courier New" w:cs="Courier New" w:hint="default"/>
      <w:sz w:val="20"/>
    </w:rPr>
  </w:style>
  <w:style w:type="character" w:customStyle="1" w:styleId="WW8Num7z2">
    <w:name w:val="WW8Num7z2"/>
    <w:rPr>
      <w:rFonts w:ascii="Wingdings" w:hAnsi="Wingdings" w:cs="Wingdings" w:hint="default"/>
      <w:sz w:val="20"/>
    </w:rPr>
  </w:style>
  <w:style w:type="character" w:customStyle="1" w:styleId="WW8Num8z0">
    <w:name w:val="WW8Num8z0"/>
    <w:rPr>
      <w:rFonts w:ascii="Symbol" w:hAnsi="Symbol" w:cs="OpenSymbol"/>
      <w:caps w:val="0"/>
      <w:smallCaps w:val="0"/>
      <w:spacing w:val="0"/>
      <w:sz w:val="24"/>
    </w:rPr>
  </w:style>
  <w:style w:type="character" w:customStyle="1" w:styleId="WW8Num8z1">
    <w:name w:val="WW8Num8z1"/>
    <w:rPr>
      <w:rFonts w:ascii="Courier New" w:hAnsi="Courier New" w:cs="Courier New" w:hint="default"/>
      <w:sz w:val="20"/>
    </w:rPr>
  </w:style>
  <w:style w:type="character" w:customStyle="1" w:styleId="WW8Num8z2">
    <w:name w:val="WW8Num8z2"/>
    <w:rPr>
      <w:rFonts w:ascii="Wingdings" w:hAnsi="Wingdings" w:cs="Wingdings" w:hint="default"/>
      <w:sz w:val="20"/>
    </w:rPr>
  </w:style>
  <w:style w:type="character" w:customStyle="1" w:styleId="WW8Num9z0">
    <w:name w:val="WW8Num9z0"/>
    <w:rPr>
      <w:rFonts w:ascii="Symbol" w:hAnsi="Symbol" w:cs="OpenSymbol"/>
      <w:caps w:val="0"/>
      <w:smallCaps w:val="0"/>
      <w:spacing w:val="0"/>
      <w:sz w:val="24"/>
    </w:rPr>
  </w:style>
  <w:style w:type="character" w:customStyle="1" w:styleId="WW8Num9z1">
    <w:name w:val="WW8Num9z1"/>
    <w:rPr>
      <w:rFonts w:ascii="Courier New" w:hAnsi="Courier New" w:cs="Courier New" w:hint="default"/>
      <w:sz w:val="20"/>
    </w:rPr>
  </w:style>
  <w:style w:type="character" w:customStyle="1" w:styleId="WW8Num9z2">
    <w:name w:val="WW8Num9z2"/>
    <w:rPr>
      <w:rFonts w:ascii="Wingdings" w:hAnsi="Wingdings" w:cs="Wingdings" w:hint="default"/>
      <w:sz w:val="20"/>
    </w:rPr>
  </w:style>
  <w:style w:type="character" w:customStyle="1" w:styleId="WW8Num10z0">
    <w:name w:val="WW8Num10z0"/>
    <w:rPr>
      <w:rFonts w:ascii="Symbol" w:hAnsi="Symbol" w:cs="Symbol" w:hint="default"/>
      <w:sz w:val="20"/>
      <w:lang w:val="en-GB"/>
    </w:rPr>
  </w:style>
  <w:style w:type="character" w:customStyle="1" w:styleId="WW8Num10z1">
    <w:name w:val="WW8Num10z1"/>
    <w:rPr>
      <w:rFonts w:ascii="Courier New" w:hAnsi="Courier New" w:cs="Courier New" w:hint="default"/>
      <w:sz w:val="20"/>
    </w:rPr>
  </w:style>
  <w:style w:type="character" w:customStyle="1" w:styleId="WW8Num10z2">
    <w:name w:val="WW8Num10z2"/>
    <w:rPr>
      <w:rFonts w:ascii="Wingdings" w:hAnsi="Wingdings" w:cs="Wingdings" w:hint="default"/>
      <w:sz w:val="20"/>
    </w:rPr>
  </w:style>
  <w:style w:type="character" w:customStyle="1" w:styleId="WW8Num11z0">
    <w:name w:val="WW8Num11z0"/>
    <w:rPr>
      <w:rFonts w:ascii="Symbol" w:hAnsi="Symbol" w:cs="Symbol" w:hint="default"/>
      <w:sz w:val="20"/>
      <w:lang w:val="en-GB"/>
    </w:rPr>
  </w:style>
  <w:style w:type="character" w:customStyle="1" w:styleId="WW8Num11z1">
    <w:name w:val="WW8Num11z1"/>
    <w:rPr>
      <w:rFonts w:ascii="Courier New" w:hAnsi="Courier New" w:cs="Courier New" w:hint="default"/>
      <w:sz w:val="20"/>
    </w:rPr>
  </w:style>
  <w:style w:type="character" w:customStyle="1" w:styleId="WW8Num11z2">
    <w:name w:val="WW8Num11z2"/>
    <w:rPr>
      <w:rFonts w:ascii="Wingdings" w:hAnsi="Wingdings" w:cs="Wingdings" w:hint="default"/>
      <w:sz w:val="20"/>
    </w:rPr>
  </w:style>
  <w:style w:type="character" w:customStyle="1" w:styleId="WW8Num12z0">
    <w:name w:val="WW8Num12z0"/>
    <w:rPr>
      <w:rFonts w:ascii="Symbol" w:hAnsi="Symbol" w:cs="Symbol" w:hint="default"/>
      <w:sz w:val="20"/>
    </w:rPr>
  </w:style>
  <w:style w:type="character" w:customStyle="1" w:styleId="WW8Num12z1">
    <w:name w:val="WW8Num12z1"/>
    <w:rPr>
      <w:rFonts w:ascii="Courier New" w:hAnsi="Courier New" w:cs="Courier New" w:hint="default"/>
      <w:sz w:val="20"/>
    </w:rPr>
  </w:style>
  <w:style w:type="character" w:customStyle="1" w:styleId="WW8Num12z2">
    <w:name w:val="WW8Num12z2"/>
    <w:rPr>
      <w:rFonts w:ascii="Wingdings" w:hAnsi="Wingdings" w:cs="Wingdings" w:hint="default"/>
      <w:sz w:val="20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5z0">
    <w:name w:val="WW8Num15z0"/>
    <w:rPr>
      <w:rFonts w:ascii="Symbol" w:hAnsi="Symbol" w:cs="Symbol" w:hint="default"/>
      <w:sz w:val="20"/>
    </w:rPr>
  </w:style>
  <w:style w:type="character" w:customStyle="1" w:styleId="WW8Num15z1">
    <w:name w:val="WW8Num15z1"/>
    <w:rPr>
      <w:rFonts w:ascii="Courier New" w:hAnsi="Courier New" w:cs="Courier New" w:hint="default"/>
      <w:sz w:val="20"/>
    </w:rPr>
  </w:style>
  <w:style w:type="character" w:customStyle="1" w:styleId="WW8Num15z2">
    <w:name w:val="WW8Num15z2"/>
    <w:rPr>
      <w:rFonts w:ascii="Wingdings" w:hAnsi="Wingdings" w:cs="Wingdings" w:hint="default"/>
      <w:sz w:val="20"/>
    </w:rPr>
  </w:style>
  <w:style w:type="character" w:customStyle="1" w:styleId="WW8NumSt1z0">
    <w:name w:val="WW8NumSt1z0"/>
    <w:rPr>
      <w:rFonts w:ascii="Symbol" w:hAnsi="Symbol" w:cs="Symbol" w:hint="default"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character" w:styleId="UnresolvedMention">
    <w:name w:val="Unresolved Mention"/>
    <w:rPr>
      <w:color w:val="605E5C"/>
      <w:shd w:val="clear" w:color="auto" w:fill="E1DFDD"/>
    </w:rPr>
  </w:style>
  <w:style w:type="character" w:styleId="Emphasis">
    <w:name w:val="Emphasis"/>
    <w:qFormat/>
    <w:rPr>
      <w:i/>
      <w:iCs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FollowedHyperlink">
    <w:name w:val="FollowedHyperlink"/>
    <w:rPr>
      <w:color w:val="954F72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NormalWeb">
    <w:name w:val="Normal (Web)"/>
    <w:basedOn w:val="Normal"/>
    <w:pPr>
      <w:spacing w:before="100" w:after="100"/>
    </w:pPr>
    <w:rPr>
      <w:rFonts w:ascii="Times New Roman" w:hAnsi="Times New Roman" w:cs="Times New Roman"/>
      <w:szCs w:val="24"/>
      <w:lang w:val="en-GB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Job">
    <w:name w:val="Job"/>
    <w:basedOn w:val="Normal"/>
    <w:rsid w:val="00FC79A7"/>
    <w:pPr>
      <w:suppressAutoHyphens w:val="0"/>
      <w:spacing w:before="40"/>
      <w:jc w:val="both"/>
    </w:pPr>
    <w:rPr>
      <w:rFonts w:ascii="Garamond" w:hAnsi="Garamond" w:cs="Times New Roman"/>
      <w:bCs/>
      <w:iCs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lympus1.greatlearning.in/transcript/BEREENJX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acketech?tab=repositori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ndifreke-okorie-6a105328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0FAF92-9A62-4BA6-A273-59A0BC627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Name</vt:lpstr>
    </vt:vector>
  </TitlesOfParts>
  <Company/>
  <LinksUpToDate>false</LinksUpToDate>
  <CharactersWithSpaces>3635</CharactersWithSpaces>
  <SharedDoc>false</SharedDoc>
  <HLinks>
    <vt:vector size="48" baseType="variant">
      <vt:variant>
        <vt:i4>6619207</vt:i4>
      </vt:variant>
      <vt:variant>
        <vt:i4>21</vt:i4>
      </vt:variant>
      <vt:variant>
        <vt:i4>0</vt:i4>
      </vt:variant>
      <vt:variant>
        <vt:i4>5</vt:i4>
      </vt:variant>
      <vt:variant>
        <vt:lpwstr>https://observablehq.com/@506e5e92e2c7e0e2/assigment3-output2</vt:lpwstr>
      </vt:variant>
      <vt:variant>
        <vt:lpwstr/>
      </vt:variant>
      <vt:variant>
        <vt:i4>6619207</vt:i4>
      </vt:variant>
      <vt:variant>
        <vt:i4>18</vt:i4>
      </vt:variant>
      <vt:variant>
        <vt:i4>0</vt:i4>
      </vt:variant>
      <vt:variant>
        <vt:i4>5</vt:i4>
      </vt:variant>
      <vt:variant>
        <vt:lpwstr>https://observablehq.com/@506e5e92e2c7e0e2/assigment3-output3</vt:lpwstr>
      </vt:variant>
      <vt:variant>
        <vt:lpwstr/>
      </vt:variant>
      <vt:variant>
        <vt:i4>5701711</vt:i4>
      </vt:variant>
      <vt:variant>
        <vt:i4>15</vt:i4>
      </vt:variant>
      <vt:variant>
        <vt:i4>0</vt:i4>
      </vt:variant>
      <vt:variant>
        <vt:i4>5</vt:i4>
      </vt:variant>
      <vt:variant>
        <vt:lpwstr>https://public.flourish.studio/visualisation/8167131/</vt:lpwstr>
      </vt:variant>
      <vt:variant>
        <vt:lpwstr/>
      </vt:variant>
      <vt:variant>
        <vt:i4>5308497</vt:i4>
      </vt:variant>
      <vt:variant>
        <vt:i4>12</vt:i4>
      </vt:variant>
      <vt:variant>
        <vt:i4>0</vt:i4>
      </vt:variant>
      <vt:variant>
        <vt:i4>5</vt:i4>
      </vt:variant>
      <vt:variant>
        <vt:lpwstr>https://public.flourish.studio/story/1071343/</vt:lpwstr>
      </vt:variant>
      <vt:variant>
        <vt:lpwstr/>
      </vt:variant>
      <vt:variant>
        <vt:i4>0</vt:i4>
      </vt:variant>
      <vt:variant>
        <vt:i4>9</vt:i4>
      </vt:variant>
      <vt:variant>
        <vt:i4>0</vt:i4>
      </vt:variant>
      <vt:variant>
        <vt:i4>5</vt:i4>
      </vt:variant>
      <vt:variant>
        <vt:lpwstr>https://olympus1.greatlearning.in/transcript/BEREENJX</vt:lpwstr>
      </vt:variant>
      <vt:variant>
        <vt:lpwstr/>
      </vt:variant>
      <vt:variant>
        <vt:i4>7602228</vt:i4>
      </vt:variant>
      <vt:variant>
        <vt:i4>6</vt:i4>
      </vt:variant>
      <vt:variant>
        <vt:i4>0</vt:i4>
      </vt:variant>
      <vt:variant>
        <vt:i4>5</vt:i4>
      </vt:variant>
      <vt:variant>
        <vt:lpwstr>https://www.credential.net/5018159b-fd30-4814-8741-9478eea6933a</vt:lpwstr>
      </vt:variant>
      <vt:variant>
        <vt:lpwstr/>
      </vt:variant>
      <vt:variant>
        <vt:i4>196691</vt:i4>
      </vt:variant>
      <vt:variant>
        <vt:i4>3</vt:i4>
      </vt:variant>
      <vt:variant>
        <vt:i4>0</vt:i4>
      </vt:variant>
      <vt:variant>
        <vt:i4>5</vt:i4>
      </vt:variant>
      <vt:variant>
        <vt:lpwstr>https://github.com/packetech?tab=repositories</vt:lpwstr>
      </vt:variant>
      <vt:variant>
        <vt:lpwstr/>
      </vt:variant>
      <vt:variant>
        <vt:i4>1310721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https://www.linkedin.com/in/ndifreke-okorie-6a105328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</dc:title>
  <dc:subject/>
  <dc:creator>Dave Montague</dc:creator>
  <cp:keywords/>
  <cp:lastModifiedBy>Ndifreke Okorie</cp:lastModifiedBy>
  <cp:revision>25</cp:revision>
  <cp:lastPrinted>1899-12-31T22:00:00Z</cp:lastPrinted>
  <dcterms:created xsi:type="dcterms:W3CDTF">2022-03-23T21:50:00Z</dcterms:created>
  <dcterms:modified xsi:type="dcterms:W3CDTF">2022-05-16T23:21:00Z</dcterms:modified>
</cp:coreProperties>
</file>